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80F" w:rsidRDefault="00E61CA8" w:rsidP="00C2480F">
      <w:pPr>
        <w:tabs>
          <w:tab w:val="left" w:pos="2898"/>
          <w:tab w:val="left" w:pos="8838"/>
        </w:tabs>
        <w:spacing w:before="40" w:after="120" w:line="100" w:lineRule="atLeast"/>
        <w:rPr>
          <w:rFonts w:ascii="Book Antiqua" w:eastAsia="Book Antiqua" w:hAnsi="Book Antiqua" w:cs="Book Antiqua"/>
          <w:b/>
          <w:color w:val="000080"/>
          <w:sz w:val="20"/>
        </w:rPr>
      </w:pPr>
      <w:r>
        <w:tab/>
      </w:r>
    </w:p>
    <w:p w:rsidR="00E76DD0" w:rsidRDefault="00C2480F" w:rsidP="00E76DD0">
      <w:pPr>
        <w:spacing w:before="40" w:after="40" w:line="100" w:lineRule="atLeast"/>
        <w:rPr>
          <w:rFonts w:ascii="Book Antiqua" w:eastAsia="Book Antiqua" w:hAnsi="Book Antiqua" w:cs="Book Antiqua"/>
          <w:sz w:val="20"/>
        </w:rPr>
      </w:pPr>
      <w:r w:rsidRPr="00970A40">
        <w:rPr>
          <w:rFonts w:ascii="Palatino Linotype" w:eastAsia="Book Antiqua" w:hAnsi="Palatino Linotype" w:cs="Book Antiqua"/>
          <w:b/>
          <w:color w:val="000080"/>
          <w:sz w:val="22"/>
          <w:szCs w:val="22"/>
        </w:rPr>
        <w:t>ARJUN K G</w:t>
      </w:r>
      <w:r w:rsidR="00E76DD0">
        <w:rPr>
          <w:rFonts w:ascii="Book Antiqua" w:eastAsia="Book Antiqua" w:hAnsi="Book Antiqua" w:cs="Book Antiqua"/>
          <w:b/>
          <w:color w:val="000080"/>
          <w:sz w:val="20"/>
        </w:rPr>
        <w:tab/>
      </w:r>
      <w:r w:rsidR="00E76DD0">
        <w:rPr>
          <w:rFonts w:ascii="Book Antiqua" w:eastAsia="Book Antiqua" w:hAnsi="Book Antiqua" w:cs="Book Antiqua"/>
          <w:b/>
          <w:color w:val="000080"/>
          <w:sz w:val="20"/>
        </w:rPr>
        <w:tab/>
      </w:r>
      <w:r w:rsidR="00E76DD0">
        <w:rPr>
          <w:rFonts w:ascii="Book Antiqua" w:eastAsia="Book Antiqua" w:hAnsi="Book Antiqua" w:cs="Book Antiqua"/>
          <w:b/>
          <w:color w:val="000080"/>
          <w:sz w:val="20"/>
        </w:rPr>
        <w:tab/>
      </w:r>
      <w:r w:rsidR="00E76DD0">
        <w:rPr>
          <w:rFonts w:ascii="Book Antiqua" w:eastAsia="Book Antiqua" w:hAnsi="Book Antiqua" w:cs="Book Antiqua"/>
          <w:b/>
          <w:color w:val="000080"/>
          <w:sz w:val="20"/>
        </w:rPr>
        <w:tab/>
      </w:r>
      <w:r w:rsidR="00E76DD0">
        <w:rPr>
          <w:rFonts w:ascii="Book Antiqua" w:eastAsia="Book Antiqua" w:hAnsi="Book Antiqua" w:cs="Book Antiqua"/>
          <w:b/>
          <w:color w:val="000080"/>
          <w:sz w:val="20"/>
        </w:rPr>
        <w:tab/>
      </w:r>
      <w:r w:rsidR="00E76DD0">
        <w:rPr>
          <w:rFonts w:ascii="Book Antiqua" w:eastAsia="Book Antiqua" w:hAnsi="Book Antiqua" w:cs="Book Antiqua"/>
          <w:b/>
          <w:color w:val="000080"/>
          <w:sz w:val="20"/>
        </w:rPr>
        <w:tab/>
      </w:r>
      <w:r w:rsidR="00E76DD0">
        <w:rPr>
          <w:rFonts w:ascii="Book Antiqua" w:eastAsia="Book Antiqua" w:hAnsi="Book Antiqua" w:cs="Book Antiqua"/>
          <w:b/>
          <w:color w:val="000080"/>
          <w:sz w:val="20"/>
        </w:rPr>
        <w:tab/>
      </w:r>
      <w:r w:rsidR="00E76DD0" w:rsidRPr="00C2480F">
        <w:rPr>
          <w:rFonts w:ascii="Palatino Linotype" w:eastAsia="Book Antiqua" w:hAnsi="Palatino Linotype" w:cs="Book Antiqua"/>
          <w:sz w:val="22"/>
          <w:szCs w:val="22"/>
        </w:rPr>
        <w:t>Email</w:t>
      </w:r>
      <w:r w:rsidR="00E76DD0">
        <w:rPr>
          <w:rFonts w:ascii="Book Antiqua" w:eastAsia="Book Antiqua" w:hAnsi="Book Antiqua" w:cs="Book Antiqua"/>
          <w:sz w:val="20"/>
        </w:rPr>
        <w:t xml:space="preserve">:  </w:t>
      </w:r>
      <w:hyperlink r:id="rId7" w:history="1">
        <w:r w:rsidR="00866A31" w:rsidRPr="000E4553">
          <w:rPr>
            <w:rStyle w:val="Hyperlink"/>
          </w:rPr>
          <w:t>arjun.koteshwar@hotmail.com</w:t>
        </w:r>
      </w:hyperlink>
    </w:p>
    <w:p w:rsidR="00C2480F" w:rsidRPr="00065682" w:rsidRDefault="00E76DD0" w:rsidP="00E76DD0">
      <w:pPr>
        <w:spacing w:before="40" w:after="40" w:line="100" w:lineRule="atLeast"/>
        <w:rPr>
          <w:rFonts w:ascii="Book Antiqua" w:eastAsia="Book Antiqua" w:hAnsi="Book Antiqua" w:cs="Book Antiqua"/>
          <w:b/>
          <w:color w:val="000080"/>
          <w:sz w:val="20"/>
        </w:rPr>
      </w:pPr>
      <w:r>
        <w:rPr>
          <w:rFonts w:ascii="Palatino Linotype" w:eastAsia="Book Antiqua" w:hAnsi="Palatino Linotype" w:cs="Book Antiqua"/>
          <w:sz w:val="22"/>
          <w:szCs w:val="22"/>
        </w:rPr>
        <w:tab/>
      </w:r>
      <w:r>
        <w:rPr>
          <w:rFonts w:ascii="Palatino Linotype" w:eastAsia="Book Antiqua" w:hAnsi="Palatino Linotype" w:cs="Book Antiqua"/>
          <w:sz w:val="22"/>
          <w:szCs w:val="22"/>
        </w:rPr>
        <w:tab/>
      </w:r>
      <w:r>
        <w:rPr>
          <w:rFonts w:ascii="Palatino Linotype" w:eastAsia="Book Antiqua" w:hAnsi="Palatino Linotype" w:cs="Book Antiqua"/>
          <w:sz w:val="22"/>
          <w:szCs w:val="22"/>
        </w:rPr>
        <w:tab/>
      </w:r>
      <w:r>
        <w:rPr>
          <w:rFonts w:ascii="Palatino Linotype" w:eastAsia="Book Antiqua" w:hAnsi="Palatino Linotype" w:cs="Book Antiqua"/>
          <w:sz w:val="22"/>
          <w:szCs w:val="22"/>
        </w:rPr>
        <w:tab/>
      </w:r>
      <w:r>
        <w:rPr>
          <w:rFonts w:ascii="Palatino Linotype" w:eastAsia="Book Antiqua" w:hAnsi="Palatino Linotype" w:cs="Book Antiqua"/>
          <w:sz w:val="22"/>
          <w:szCs w:val="22"/>
        </w:rPr>
        <w:tab/>
      </w:r>
      <w:r>
        <w:rPr>
          <w:rFonts w:ascii="Palatino Linotype" w:eastAsia="Book Antiqua" w:hAnsi="Palatino Linotype" w:cs="Book Antiqua"/>
          <w:sz w:val="22"/>
          <w:szCs w:val="22"/>
        </w:rPr>
        <w:tab/>
      </w:r>
      <w:r>
        <w:rPr>
          <w:rFonts w:ascii="Palatino Linotype" w:eastAsia="Book Antiqua" w:hAnsi="Palatino Linotype" w:cs="Book Antiqua"/>
          <w:sz w:val="22"/>
          <w:szCs w:val="22"/>
        </w:rPr>
        <w:tab/>
      </w:r>
      <w:r>
        <w:rPr>
          <w:rFonts w:ascii="Palatino Linotype" w:eastAsia="Book Antiqua" w:hAnsi="Palatino Linotype" w:cs="Book Antiqua"/>
          <w:sz w:val="22"/>
          <w:szCs w:val="22"/>
        </w:rPr>
        <w:tab/>
      </w:r>
      <w:r w:rsidRPr="00C2480F">
        <w:rPr>
          <w:rFonts w:ascii="Palatino Linotype" w:eastAsia="Book Antiqua" w:hAnsi="Palatino Linotype" w:cs="Book Antiqua"/>
          <w:sz w:val="22"/>
          <w:szCs w:val="22"/>
        </w:rPr>
        <w:t>Mobile: (+91)9964386105</w:t>
      </w:r>
    </w:p>
    <w:p w:rsidR="00C2480F" w:rsidRDefault="00C2480F" w:rsidP="00C2480F">
      <w:pPr>
        <w:tabs>
          <w:tab w:val="left" w:pos="2898"/>
          <w:tab w:val="left" w:pos="8838"/>
        </w:tabs>
        <w:spacing w:before="40" w:after="40" w:line="100" w:lineRule="atLeast"/>
        <w:rPr>
          <w:rFonts w:ascii="Book Antiqua" w:eastAsia="Book Antiqua" w:hAnsi="Book Antiqua" w:cs="Book Antiqua"/>
          <w:b/>
          <w:color w:val="000080"/>
          <w:sz w:val="20"/>
        </w:rPr>
      </w:pPr>
    </w:p>
    <w:p w:rsidR="00C2480F" w:rsidRPr="00C2480F" w:rsidRDefault="00C2480F" w:rsidP="00C2480F">
      <w:pPr>
        <w:tabs>
          <w:tab w:val="left" w:pos="2898"/>
          <w:tab w:val="left" w:pos="8838"/>
        </w:tabs>
        <w:spacing w:before="40" w:after="40" w:line="100" w:lineRule="atLeast"/>
        <w:rPr>
          <w:rFonts w:ascii="Palatino Linotype" w:eastAsia="Book Antiqua" w:hAnsi="Palatino Linotype" w:cs="Book Antiqua"/>
          <w:b/>
          <w:color w:val="000080"/>
          <w:sz w:val="22"/>
          <w:szCs w:val="22"/>
        </w:rPr>
      </w:pPr>
      <w:r w:rsidRPr="00C2480F">
        <w:rPr>
          <w:rFonts w:ascii="Palatino Linotype" w:eastAsia="Book Antiqua" w:hAnsi="Palatino Linotype" w:cs="Book Antiqua"/>
          <w:b/>
          <w:color w:val="000080"/>
          <w:sz w:val="22"/>
          <w:szCs w:val="22"/>
        </w:rPr>
        <w:t xml:space="preserve">Professional Summary </w:t>
      </w:r>
    </w:p>
    <w:p w:rsidR="00C2480F" w:rsidRPr="00691573" w:rsidRDefault="00C2480F" w:rsidP="00C2480F">
      <w:pPr>
        <w:widowControl w:val="0"/>
        <w:numPr>
          <w:ilvl w:val="0"/>
          <w:numId w:val="30"/>
        </w:numPr>
        <w:tabs>
          <w:tab w:val="left" w:pos="765"/>
        </w:tabs>
        <w:suppressAutoHyphens/>
        <w:spacing w:line="100" w:lineRule="atLeast"/>
        <w:jc w:val="both"/>
        <w:rPr>
          <w:rFonts w:ascii="Palatino Linotype" w:eastAsia="Book Antiqua" w:hAnsi="Palatino Linotype" w:cs="Book Antiqua"/>
          <w:sz w:val="22"/>
          <w:szCs w:val="22"/>
        </w:rPr>
      </w:pPr>
      <w:r w:rsidRPr="00691573">
        <w:rPr>
          <w:rFonts w:ascii="Palatino Linotype" w:eastAsia="Book Antiqua" w:hAnsi="Palatino Linotype" w:cs="Book Antiqua"/>
          <w:sz w:val="22"/>
          <w:szCs w:val="22"/>
        </w:rPr>
        <w:t xml:space="preserve"> I </w:t>
      </w:r>
      <w:r w:rsidR="003A5E84">
        <w:rPr>
          <w:rFonts w:ascii="Palatino Linotype" w:eastAsia="Book Antiqua" w:hAnsi="Palatino Linotype" w:cs="Book Antiqua"/>
          <w:sz w:val="22"/>
          <w:szCs w:val="22"/>
        </w:rPr>
        <w:t>was</w:t>
      </w:r>
      <w:r w:rsidRPr="00691573">
        <w:rPr>
          <w:rFonts w:ascii="Palatino Linotype" w:eastAsia="Book Antiqua" w:hAnsi="Palatino Linotype" w:cs="Book Antiqua"/>
          <w:sz w:val="22"/>
          <w:szCs w:val="22"/>
        </w:rPr>
        <w:t xml:space="preserve"> working with </w:t>
      </w:r>
      <w:r w:rsidRPr="00691573">
        <w:rPr>
          <w:rFonts w:ascii="Palatino Linotype" w:eastAsia="Book Antiqua" w:hAnsi="Palatino Linotype" w:cs="Book Antiqua"/>
          <w:b/>
          <w:sz w:val="22"/>
          <w:szCs w:val="22"/>
        </w:rPr>
        <w:t>CGI Group</w:t>
      </w:r>
      <w:r w:rsidRPr="00691573">
        <w:rPr>
          <w:rFonts w:ascii="Palatino Linotype" w:eastAsia="Book Antiqua" w:hAnsi="Palatino Linotype" w:cs="Book Antiqua"/>
          <w:sz w:val="22"/>
          <w:szCs w:val="22"/>
        </w:rPr>
        <w:t xml:space="preserve">, a CMM Level </w:t>
      </w:r>
      <w:r w:rsidR="00691573" w:rsidRPr="00691573">
        <w:rPr>
          <w:rFonts w:ascii="Palatino Linotype" w:eastAsia="Book Antiqua" w:hAnsi="Palatino Linotype" w:cs="Book Antiqua"/>
          <w:sz w:val="22"/>
          <w:szCs w:val="22"/>
        </w:rPr>
        <w:t xml:space="preserve">5 </w:t>
      </w:r>
      <w:r w:rsidRPr="00691573">
        <w:rPr>
          <w:rFonts w:ascii="Palatino Linotype" w:eastAsia="Book Antiqua" w:hAnsi="Palatino Linotype" w:cs="Book Antiqua"/>
          <w:sz w:val="22"/>
          <w:szCs w:val="22"/>
        </w:rPr>
        <w:t xml:space="preserve">Company as a </w:t>
      </w:r>
      <w:r w:rsidR="00D3785E">
        <w:rPr>
          <w:rFonts w:ascii="Palatino Linotype" w:eastAsia="Book Antiqua" w:hAnsi="Palatino Linotype" w:cs="Book Antiqua"/>
          <w:sz w:val="22"/>
          <w:szCs w:val="22"/>
        </w:rPr>
        <w:t>Lead Analyst</w:t>
      </w:r>
      <w:r w:rsidRPr="00691573">
        <w:rPr>
          <w:rFonts w:ascii="Palatino Linotype" w:eastAsia="Book Antiqua" w:hAnsi="Palatino Linotype" w:cs="Book Antiqua"/>
          <w:sz w:val="22"/>
          <w:szCs w:val="22"/>
        </w:rPr>
        <w:t xml:space="preserve"> </w:t>
      </w:r>
      <w:r w:rsidR="003A5E84">
        <w:rPr>
          <w:rFonts w:ascii="Palatino Linotype" w:eastAsia="Book Antiqua" w:hAnsi="Palatino Linotype" w:cs="Book Antiqua"/>
          <w:sz w:val="22"/>
          <w:szCs w:val="22"/>
        </w:rPr>
        <w:t>till April 14</w:t>
      </w:r>
      <w:r w:rsidR="003A5E84" w:rsidRPr="003A5E84">
        <w:rPr>
          <w:rFonts w:ascii="Palatino Linotype" w:eastAsia="Book Antiqua" w:hAnsi="Palatino Linotype" w:cs="Book Antiqua"/>
          <w:sz w:val="22"/>
          <w:szCs w:val="22"/>
          <w:vertAlign w:val="superscript"/>
        </w:rPr>
        <w:t>th</w:t>
      </w:r>
      <w:r w:rsidR="003A5E84">
        <w:rPr>
          <w:rFonts w:ascii="Palatino Linotype" w:eastAsia="Book Antiqua" w:hAnsi="Palatino Linotype" w:cs="Book Antiqua"/>
          <w:sz w:val="22"/>
          <w:szCs w:val="22"/>
        </w:rPr>
        <w:t xml:space="preserve"> 2022 and currently looking for job. H</w:t>
      </w:r>
      <w:r w:rsidRPr="00691573">
        <w:rPr>
          <w:rFonts w:ascii="Palatino Linotype" w:eastAsia="Book Antiqua" w:hAnsi="Palatino Linotype" w:cs="Book Antiqua"/>
          <w:sz w:val="22"/>
          <w:szCs w:val="22"/>
        </w:rPr>
        <w:t xml:space="preserve">aving </w:t>
      </w:r>
      <w:r w:rsidR="00DD019A">
        <w:rPr>
          <w:rFonts w:ascii="Palatino Linotype" w:eastAsia="Book Antiqua" w:hAnsi="Palatino Linotype" w:cs="Book Antiqua"/>
          <w:sz w:val="22"/>
          <w:szCs w:val="22"/>
        </w:rPr>
        <w:t>1</w:t>
      </w:r>
      <w:r w:rsidR="00D3785E">
        <w:rPr>
          <w:rFonts w:ascii="Palatino Linotype" w:eastAsia="Book Antiqua" w:hAnsi="Palatino Linotype" w:cs="Book Antiqua"/>
          <w:sz w:val="22"/>
          <w:szCs w:val="22"/>
        </w:rPr>
        <w:t xml:space="preserve">2 </w:t>
      </w:r>
      <w:r w:rsidR="00D17F15">
        <w:rPr>
          <w:rFonts w:ascii="Palatino Linotype" w:eastAsia="Book Antiqua" w:hAnsi="Palatino Linotype" w:cs="Book Antiqua"/>
          <w:sz w:val="22"/>
          <w:szCs w:val="22"/>
        </w:rPr>
        <w:t>years</w:t>
      </w:r>
      <w:r w:rsidR="009A6BC5">
        <w:rPr>
          <w:rFonts w:ascii="Palatino Linotype" w:eastAsia="Book Antiqua" w:hAnsi="Palatino Linotype" w:cs="Book Antiqua"/>
          <w:sz w:val="22"/>
          <w:szCs w:val="22"/>
        </w:rPr>
        <w:t xml:space="preserve"> of IT work experience.</w:t>
      </w:r>
    </w:p>
    <w:p w:rsidR="00C2480F" w:rsidRDefault="00C2480F" w:rsidP="00C2480F">
      <w:pPr>
        <w:widowControl w:val="0"/>
        <w:numPr>
          <w:ilvl w:val="0"/>
          <w:numId w:val="31"/>
        </w:numPr>
        <w:tabs>
          <w:tab w:val="left" w:pos="765"/>
        </w:tabs>
        <w:suppressAutoHyphens/>
        <w:spacing w:line="100" w:lineRule="atLeast"/>
        <w:jc w:val="both"/>
        <w:rPr>
          <w:rFonts w:ascii="Palatino Linotype" w:eastAsia="Book Antiqua" w:hAnsi="Palatino Linotype" w:cs="Book Antiqua"/>
          <w:sz w:val="22"/>
          <w:szCs w:val="22"/>
        </w:rPr>
      </w:pPr>
      <w:r w:rsidRPr="00691573">
        <w:rPr>
          <w:rFonts w:ascii="Palatino Linotype" w:eastAsia="Book Antiqua" w:hAnsi="Palatino Linotype" w:cs="Book Antiqua"/>
          <w:sz w:val="22"/>
          <w:szCs w:val="22"/>
        </w:rPr>
        <w:t xml:space="preserve"> My main area of experience contains Technical and functional analysis and development of SharePoint Projects. </w:t>
      </w:r>
    </w:p>
    <w:p w:rsidR="000F1F1F" w:rsidRDefault="000F1F1F" w:rsidP="000F1F1F">
      <w:pPr>
        <w:widowControl w:val="0"/>
        <w:numPr>
          <w:ilvl w:val="0"/>
          <w:numId w:val="31"/>
        </w:numPr>
        <w:suppressAutoHyphens/>
        <w:spacing w:line="100" w:lineRule="atLeast"/>
        <w:jc w:val="both"/>
        <w:rPr>
          <w:rFonts w:ascii="Palatino Linotype" w:eastAsia="Book Antiqua" w:hAnsi="Palatino Linotype" w:cs="Book Antiqua"/>
          <w:sz w:val="22"/>
          <w:szCs w:val="22"/>
        </w:rPr>
      </w:pPr>
      <w:r>
        <w:rPr>
          <w:rFonts w:ascii="Palatino Linotype" w:eastAsia="Book Antiqua" w:hAnsi="Palatino Linotype" w:cs="Book Antiqua"/>
          <w:sz w:val="22"/>
          <w:szCs w:val="22"/>
        </w:rPr>
        <w:t xml:space="preserve">Experience in SharePoint </w:t>
      </w:r>
      <w:r w:rsidR="00A92538">
        <w:rPr>
          <w:rFonts w:ascii="Palatino Linotype" w:eastAsia="Book Antiqua" w:hAnsi="Palatino Linotype" w:cs="Book Antiqua"/>
          <w:sz w:val="22"/>
          <w:szCs w:val="22"/>
        </w:rPr>
        <w:t>AM (</w:t>
      </w:r>
      <w:r>
        <w:rPr>
          <w:rFonts w:ascii="Palatino Linotype" w:eastAsia="Book Antiqua" w:hAnsi="Palatino Linotype" w:cs="Book Antiqua"/>
          <w:sz w:val="22"/>
          <w:szCs w:val="22"/>
        </w:rPr>
        <w:t xml:space="preserve">Incident Management) &amp; </w:t>
      </w:r>
      <w:r w:rsidR="003560B4">
        <w:rPr>
          <w:rFonts w:ascii="Palatino Linotype" w:eastAsia="Book Antiqua" w:hAnsi="Palatino Linotype" w:cs="Book Antiqua"/>
          <w:sz w:val="22"/>
          <w:szCs w:val="22"/>
        </w:rPr>
        <w:t>PM (</w:t>
      </w:r>
      <w:r>
        <w:rPr>
          <w:rFonts w:ascii="Palatino Linotype" w:eastAsia="Book Antiqua" w:hAnsi="Palatino Linotype" w:cs="Book Antiqua"/>
          <w:sz w:val="22"/>
          <w:szCs w:val="22"/>
        </w:rPr>
        <w:t>Problem Management)</w:t>
      </w:r>
    </w:p>
    <w:p w:rsidR="00C2480F" w:rsidRPr="00691573" w:rsidRDefault="00C2480F" w:rsidP="00C2480F">
      <w:pPr>
        <w:widowControl w:val="0"/>
        <w:numPr>
          <w:ilvl w:val="0"/>
          <w:numId w:val="32"/>
        </w:numPr>
        <w:tabs>
          <w:tab w:val="left" w:pos="765"/>
        </w:tabs>
        <w:suppressAutoHyphens/>
        <w:spacing w:line="100" w:lineRule="atLeast"/>
        <w:jc w:val="both"/>
        <w:rPr>
          <w:rFonts w:ascii="Palatino Linotype" w:eastAsia="Book Antiqua" w:hAnsi="Palatino Linotype" w:cs="Book Antiqua"/>
          <w:sz w:val="22"/>
          <w:szCs w:val="22"/>
        </w:rPr>
      </w:pPr>
      <w:r w:rsidRPr="00691573">
        <w:rPr>
          <w:rFonts w:ascii="Palatino Linotype" w:eastAsia="Book Antiqua" w:hAnsi="Palatino Linotype" w:cs="Book Antiqua"/>
          <w:sz w:val="22"/>
          <w:szCs w:val="22"/>
        </w:rPr>
        <w:t xml:space="preserve">Experience in developing solutions using </w:t>
      </w:r>
      <w:r w:rsidR="009A6BC5">
        <w:rPr>
          <w:rFonts w:ascii="Palatino Linotype" w:eastAsia="Book Antiqua" w:hAnsi="Palatino Linotype" w:cs="Book Antiqua"/>
          <w:sz w:val="22"/>
          <w:szCs w:val="22"/>
        </w:rPr>
        <w:t>MS</w:t>
      </w:r>
      <w:r w:rsidRPr="00691573">
        <w:rPr>
          <w:rFonts w:ascii="Palatino Linotype" w:eastAsia="Book Antiqua" w:hAnsi="Palatino Linotype" w:cs="Book Antiqua"/>
          <w:sz w:val="22"/>
          <w:szCs w:val="22"/>
        </w:rPr>
        <w:t xml:space="preserve"> SharePoint server</w:t>
      </w:r>
      <w:r w:rsidR="00E37BAE">
        <w:rPr>
          <w:rFonts w:ascii="Palatino Linotype" w:eastAsia="Book Antiqua" w:hAnsi="Palatino Linotype" w:cs="Book Antiqua"/>
          <w:sz w:val="22"/>
          <w:szCs w:val="22"/>
        </w:rPr>
        <w:t xml:space="preserve"> 2016,</w:t>
      </w:r>
      <w:r w:rsidRPr="00691573">
        <w:rPr>
          <w:rFonts w:ascii="Palatino Linotype" w:eastAsia="Book Antiqua" w:hAnsi="Palatino Linotype" w:cs="Book Antiqua"/>
          <w:sz w:val="22"/>
          <w:szCs w:val="22"/>
        </w:rPr>
        <w:t xml:space="preserve"> 201</w:t>
      </w:r>
      <w:r w:rsidR="009A6BC5">
        <w:rPr>
          <w:rFonts w:ascii="Palatino Linotype" w:eastAsia="Book Antiqua" w:hAnsi="Palatino Linotype" w:cs="Book Antiqua"/>
          <w:sz w:val="22"/>
          <w:szCs w:val="22"/>
        </w:rPr>
        <w:t>3, 2010 and 2007</w:t>
      </w:r>
    </w:p>
    <w:p w:rsidR="00C2480F" w:rsidRPr="00C2480F" w:rsidRDefault="00C2480F" w:rsidP="00C2480F">
      <w:pPr>
        <w:widowControl w:val="0"/>
        <w:numPr>
          <w:ilvl w:val="0"/>
          <w:numId w:val="34"/>
        </w:numPr>
        <w:tabs>
          <w:tab w:val="left" w:pos="765"/>
        </w:tabs>
        <w:suppressAutoHyphens/>
        <w:spacing w:line="100" w:lineRule="atLeast"/>
        <w:jc w:val="both"/>
        <w:rPr>
          <w:rFonts w:ascii="Palatino Linotype" w:eastAsia="Book Antiqua" w:hAnsi="Palatino Linotype" w:cs="Book Antiqua"/>
          <w:sz w:val="22"/>
          <w:szCs w:val="22"/>
        </w:rPr>
      </w:pPr>
      <w:r w:rsidRPr="00C2480F">
        <w:rPr>
          <w:rFonts w:ascii="Palatino Linotype" w:eastAsia="Book Antiqua" w:hAnsi="Palatino Linotype" w:cs="Book Antiqua"/>
          <w:sz w:val="22"/>
          <w:szCs w:val="22"/>
        </w:rPr>
        <w:t>Experience in Migration of SharePoint Portals.</w:t>
      </w:r>
    </w:p>
    <w:p w:rsidR="008D51B9" w:rsidRDefault="008D51B9" w:rsidP="00C2480F">
      <w:pPr>
        <w:widowControl w:val="0"/>
        <w:numPr>
          <w:ilvl w:val="0"/>
          <w:numId w:val="34"/>
        </w:numPr>
        <w:suppressAutoHyphens/>
        <w:spacing w:line="100" w:lineRule="atLeast"/>
        <w:jc w:val="both"/>
        <w:rPr>
          <w:rFonts w:ascii="Palatino Linotype" w:eastAsia="Book Antiqua" w:hAnsi="Palatino Linotype" w:cs="Book Antiqua"/>
          <w:sz w:val="22"/>
          <w:szCs w:val="22"/>
        </w:rPr>
      </w:pPr>
      <w:r w:rsidRPr="008D51B9">
        <w:rPr>
          <w:rFonts w:ascii="Palatino Linotype" w:eastAsia="Book Antiqua" w:hAnsi="Palatino Linotype" w:cs="Book Antiqua"/>
          <w:sz w:val="22"/>
          <w:szCs w:val="22"/>
        </w:rPr>
        <w:t xml:space="preserve">Hands on experience in SharePoint server Administration. </w:t>
      </w:r>
    </w:p>
    <w:p w:rsidR="00F100ED" w:rsidRDefault="00446699" w:rsidP="00C2480F">
      <w:pPr>
        <w:widowControl w:val="0"/>
        <w:numPr>
          <w:ilvl w:val="0"/>
          <w:numId w:val="34"/>
        </w:numPr>
        <w:suppressAutoHyphens/>
        <w:spacing w:line="100" w:lineRule="atLeast"/>
        <w:jc w:val="both"/>
        <w:rPr>
          <w:rFonts w:ascii="Palatino Linotype" w:eastAsia="Book Antiqua" w:hAnsi="Palatino Linotype" w:cs="Book Antiqua"/>
          <w:sz w:val="22"/>
          <w:szCs w:val="22"/>
        </w:rPr>
      </w:pPr>
      <w:r>
        <w:rPr>
          <w:rFonts w:ascii="Palatino Linotype" w:eastAsia="Book Antiqua" w:hAnsi="Palatino Linotype" w:cs="Book Antiqua"/>
          <w:sz w:val="22"/>
          <w:szCs w:val="22"/>
        </w:rPr>
        <w:t xml:space="preserve">Worked mainly on </w:t>
      </w:r>
      <w:r w:rsidR="00950C76">
        <w:rPr>
          <w:rFonts w:ascii="Palatino Linotype" w:eastAsia="Book Antiqua" w:hAnsi="Palatino Linotype" w:cs="Book Antiqua"/>
          <w:sz w:val="22"/>
          <w:szCs w:val="22"/>
        </w:rPr>
        <w:t>Onsite/Offshore model projects</w:t>
      </w:r>
    </w:p>
    <w:p w:rsidR="00691573" w:rsidRPr="00691573" w:rsidRDefault="00691573" w:rsidP="00691573">
      <w:pPr>
        <w:widowControl w:val="0"/>
        <w:tabs>
          <w:tab w:val="left" w:pos="765"/>
        </w:tabs>
        <w:suppressAutoHyphens/>
        <w:spacing w:before="40" w:after="120" w:line="100" w:lineRule="atLeast"/>
        <w:ind w:left="765"/>
        <w:jc w:val="both"/>
        <w:rPr>
          <w:rFonts w:ascii="Book Antiqua" w:eastAsia="Book Antiqua" w:hAnsi="Book Antiqua" w:cs="Book Antiqua"/>
          <w:b/>
          <w:color w:val="000080"/>
          <w:sz w:val="20"/>
        </w:rPr>
      </w:pPr>
    </w:p>
    <w:p w:rsidR="00C2480F" w:rsidRPr="00C2480F" w:rsidRDefault="00C2480F" w:rsidP="00C2480F">
      <w:pPr>
        <w:tabs>
          <w:tab w:val="left" w:pos="2898"/>
          <w:tab w:val="left" w:pos="8838"/>
        </w:tabs>
        <w:spacing w:before="40" w:after="120" w:line="100" w:lineRule="atLeast"/>
        <w:rPr>
          <w:rFonts w:ascii="Palatino Linotype" w:eastAsia="Book Antiqua" w:hAnsi="Palatino Linotype" w:cs="Book Antiqua"/>
          <w:b/>
          <w:color w:val="000080"/>
          <w:sz w:val="22"/>
          <w:szCs w:val="22"/>
        </w:rPr>
      </w:pPr>
      <w:r w:rsidRPr="00C2480F">
        <w:rPr>
          <w:rFonts w:ascii="Palatino Linotype" w:eastAsia="Book Antiqua" w:hAnsi="Palatino Linotype" w:cs="Book Antiqua"/>
          <w:b/>
          <w:color w:val="000080"/>
          <w:sz w:val="22"/>
          <w:szCs w:val="22"/>
        </w:rPr>
        <w:t>Career Profile</w:t>
      </w:r>
    </w:p>
    <w:tbl>
      <w:tblPr>
        <w:tblW w:w="0" w:type="auto"/>
        <w:tblInd w:w="108" w:type="dxa"/>
        <w:tblLayout w:type="fixed"/>
        <w:tblLook w:val="0000" w:firstRow="0" w:lastRow="0" w:firstColumn="0" w:lastColumn="0" w:noHBand="0" w:noVBand="0"/>
      </w:tblPr>
      <w:tblGrid>
        <w:gridCol w:w="2470"/>
        <w:gridCol w:w="4050"/>
        <w:gridCol w:w="3150"/>
      </w:tblGrid>
      <w:tr w:rsidR="00C2480F" w:rsidTr="009529D9">
        <w:trPr>
          <w:trHeight w:val="293"/>
        </w:trPr>
        <w:tc>
          <w:tcPr>
            <w:tcW w:w="9670" w:type="dxa"/>
            <w:gridSpan w:val="3"/>
            <w:tcBorders>
              <w:top w:val="single" w:sz="4" w:space="0" w:color="000000"/>
              <w:left w:val="single" w:sz="4" w:space="0" w:color="000000"/>
              <w:bottom w:val="single" w:sz="4" w:space="0" w:color="000000"/>
              <w:right w:val="single" w:sz="4" w:space="0" w:color="000000"/>
            </w:tcBorders>
            <w:shd w:val="clear" w:color="auto" w:fill="BFBFBF"/>
          </w:tcPr>
          <w:p w:rsidR="00C2480F" w:rsidRPr="00E76DD0" w:rsidRDefault="00C2480F" w:rsidP="009529D9">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I.T. Experience</w:t>
            </w:r>
          </w:p>
        </w:tc>
      </w:tr>
      <w:tr w:rsidR="00C2480F" w:rsidTr="009529D9">
        <w:trPr>
          <w:trHeight w:val="293"/>
        </w:trPr>
        <w:tc>
          <w:tcPr>
            <w:tcW w:w="2470" w:type="dxa"/>
            <w:tcBorders>
              <w:top w:val="single" w:sz="4" w:space="0" w:color="000000"/>
              <w:left w:val="single" w:sz="4" w:space="0" w:color="000000"/>
              <w:bottom w:val="single" w:sz="4" w:space="0" w:color="000000"/>
            </w:tcBorders>
            <w:shd w:val="clear" w:color="auto" w:fill="BFBFBF"/>
          </w:tcPr>
          <w:p w:rsidR="00C2480F" w:rsidRPr="00E76DD0" w:rsidRDefault="00C2480F" w:rsidP="009529D9">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Duration</w:t>
            </w:r>
          </w:p>
        </w:tc>
        <w:tc>
          <w:tcPr>
            <w:tcW w:w="4050" w:type="dxa"/>
            <w:tcBorders>
              <w:top w:val="single" w:sz="4" w:space="0" w:color="000000"/>
              <w:left w:val="single" w:sz="4" w:space="0" w:color="000000"/>
              <w:bottom w:val="single" w:sz="4" w:space="0" w:color="000000"/>
            </w:tcBorders>
            <w:shd w:val="clear" w:color="auto" w:fill="BFBFBF"/>
          </w:tcPr>
          <w:p w:rsidR="00C2480F" w:rsidRPr="00E76DD0" w:rsidRDefault="00DF19D9" w:rsidP="009529D9">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Organization</w:t>
            </w:r>
          </w:p>
        </w:tc>
        <w:tc>
          <w:tcPr>
            <w:tcW w:w="3150" w:type="dxa"/>
            <w:tcBorders>
              <w:top w:val="single" w:sz="4" w:space="0" w:color="000000"/>
              <w:left w:val="single" w:sz="4" w:space="0" w:color="000000"/>
              <w:bottom w:val="single" w:sz="4" w:space="0" w:color="000000"/>
              <w:right w:val="single" w:sz="4" w:space="0" w:color="000000"/>
            </w:tcBorders>
            <w:shd w:val="clear" w:color="auto" w:fill="BFBFBF"/>
          </w:tcPr>
          <w:p w:rsidR="00C2480F" w:rsidRPr="00E76DD0" w:rsidRDefault="00C2480F" w:rsidP="009529D9">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Designation</w:t>
            </w:r>
          </w:p>
        </w:tc>
      </w:tr>
      <w:tr w:rsidR="00C2480F" w:rsidTr="009529D9">
        <w:trPr>
          <w:trHeight w:val="293"/>
        </w:trPr>
        <w:tc>
          <w:tcPr>
            <w:tcW w:w="2470" w:type="dxa"/>
            <w:tcBorders>
              <w:top w:val="single" w:sz="4" w:space="0" w:color="000000"/>
              <w:left w:val="single" w:sz="4" w:space="0" w:color="000000"/>
              <w:bottom w:val="single" w:sz="4" w:space="0" w:color="000000"/>
            </w:tcBorders>
            <w:shd w:val="clear" w:color="auto" w:fill="FFFFFF"/>
          </w:tcPr>
          <w:p w:rsidR="00C2480F" w:rsidRPr="00E76DD0" w:rsidRDefault="00C2480F" w:rsidP="006867F2">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 xml:space="preserve">July 2012 – </w:t>
            </w:r>
            <w:r w:rsidR="006867F2">
              <w:rPr>
                <w:rFonts w:ascii="Palatino Linotype" w:eastAsia="Book Antiqua" w:hAnsi="Palatino Linotype" w:cs="Book Antiqua"/>
                <w:sz w:val="22"/>
                <w:szCs w:val="22"/>
              </w:rPr>
              <w:t>April 2022</w:t>
            </w:r>
          </w:p>
        </w:tc>
        <w:tc>
          <w:tcPr>
            <w:tcW w:w="4050" w:type="dxa"/>
            <w:tcBorders>
              <w:top w:val="single" w:sz="4" w:space="0" w:color="000000"/>
              <w:left w:val="single" w:sz="4" w:space="0" w:color="000000"/>
              <w:bottom w:val="single" w:sz="4" w:space="0" w:color="000000"/>
            </w:tcBorders>
            <w:shd w:val="clear" w:color="auto" w:fill="FFFFFF"/>
          </w:tcPr>
          <w:p w:rsidR="00C2480F" w:rsidRPr="00E76DD0" w:rsidRDefault="00C2480F" w:rsidP="009529D9">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CGI Group, Bengaluru</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rsidR="00C2480F" w:rsidRPr="00E76DD0" w:rsidRDefault="00076E81" w:rsidP="008D51B9">
            <w:pPr>
              <w:spacing w:before="20" w:after="20" w:line="100" w:lineRule="atLeast"/>
              <w:rPr>
                <w:rFonts w:ascii="Palatino Linotype" w:eastAsia="Book Antiqua" w:hAnsi="Palatino Linotype" w:cs="Book Antiqua"/>
                <w:sz w:val="22"/>
                <w:szCs w:val="22"/>
              </w:rPr>
            </w:pPr>
            <w:r>
              <w:rPr>
                <w:rFonts w:ascii="Palatino Linotype" w:eastAsia="Book Antiqua" w:hAnsi="Palatino Linotype" w:cs="Book Antiqua"/>
                <w:sz w:val="22"/>
                <w:szCs w:val="22"/>
              </w:rPr>
              <w:t>Lead Analyst</w:t>
            </w:r>
          </w:p>
        </w:tc>
      </w:tr>
      <w:tr w:rsidR="00C2480F" w:rsidTr="009529D9">
        <w:trPr>
          <w:trHeight w:val="293"/>
        </w:trPr>
        <w:tc>
          <w:tcPr>
            <w:tcW w:w="2470" w:type="dxa"/>
            <w:tcBorders>
              <w:top w:val="single" w:sz="4" w:space="0" w:color="000000"/>
              <w:left w:val="single" w:sz="4" w:space="0" w:color="000000"/>
              <w:bottom w:val="single" w:sz="4" w:space="0" w:color="000000"/>
            </w:tcBorders>
            <w:shd w:val="clear" w:color="auto" w:fill="FFFFFF"/>
          </w:tcPr>
          <w:p w:rsidR="00C2480F" w:rsidRPr="00E76DD0" w:rsidRDefault="00C2480F" w:rsidP="009529D9">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Dec 2009</w:t>
            </w:r>
            <w:r w:rsidR="00BD36DC" w:rsidRPr="00E76DD0">
              <w:rPr>
                <w:rFonts w:ascii="Palatino Linotype" w:eastAsia="Book Antiqua" w:hAnsi="Palatino Linotype" w:cs="Book Antiqua"/>
                <w:sz w:val="22"/>
                <w:szCs w:val="22"/>
              </w:rPr>
              <w:t>- Jul</w:t>
            </w:r>
            <w:r w:rsidRPr="00E76DD0">
              <w:rPr>
                <w:rFonts w:ascii="Palatino Linotype" w:eastAsia="Book Antiqua" w:hAnsi="Palatino Linotype" w:cs="Book Antiqua"/>
                <w:sz w:val="22"/>
                <w:szCs w:val="22"/>
              </w:rPr>
              <w:t xml:space="preserve"> 2012</w:t>
            </w:r>
          </w:p>
        </w:tc>
        <w:tc>
          <w:tcPr>
            <w:tcW w:w="4050" w:type="dxa"/>
            <w:tcBorders>
              <w:top w:val="single" w:sz="4" w:space="0" w:color="000000"/>
              <w:left w:val="single" w:sz="4" w:space="0" w:color="000000"/>
              <w:bottom w:val="single" w:sz="4" w:space="0" w:color="000000"/>
            </w:tcBorders>
            <w:shd w:val="clear" w:color="auto" w:fill="FFFFFF"/>
          </w:tcPr>
          <w:p w:rsidR="00C2480F" w:rsidRPr="00E76DD0" w:rsidRDefault="00C2480F" w:rsidP="009529D9">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Smartek Consultancy Services, Chennai</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rsidR="00C2480F" w:rsidRPr="00E76DD0" w:rsidRDefault="00C2480F" w:rsidP="009529D9">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Associate Software Engineer</w:t>
            </w:r>
          </w:p>
        </w:tc>
      </w:tr>
    </w:tbl>
    <w:p w:rsidR="00C2480F" w:rsidRPr="00065682" w:rsidRDefault="00C2480F" w:rsidP="00C2480F">
      <w:pPr>
        <w:tabs>
          <w:tab w:val="left" w:pos="2178"/>
          <w:tab w:val="left" w:pos="8118"/>
        </w:tabs>
        <w:spacing w:before="40" w:after="120" w:line="100" w:lineRule="atLeast"/>
        <w:ind w:left="720"/>
        <w:rPr>
          <w:rFonts w:ascii="Book Antiqua" w:eastAsia="Book Antiqua" w:hAnsi="Book Antiqua" w:cs="Book Antiqua"/>
          <w:b/>
          <w:color w:val="000080"/>
          <w:sz w:val="20"/>
        </w:rPr>
      </w:pPr>
    </w:p>
    <w:p w:rsidR="00C2480F" w:rsidRDefault="00C2480F" w:rsidP="00E76DD0">
      <w:pPr>
        <w:tabs>
          <w:tab w:val="left" w:pos="720"/>
          <w:tab w:val="left" w:pos="2898"/>
          <w:tab w:val="left" w:pos="8838"/>
        </w:tabs>
        <w:spacing w:before="40" w:after="120" w:line="100" w:lineRule="atLeast"/>
        <w:rPr>
          <w:rFonts w:ascii="Book Antiqua" w:eastAsia="Book Antiqua" w:hAnsi="Book Antiqua" w:cs="Book Antiqua"/>
          <w:b/>
          <w:color w:val="000080"/>
          <w:sz w:val="20"/>
        </w:rPr>
      </w:pPr>
      <w:r w:rsidRPr="00C2480F">
        <w:rPr>
          <w:rFonts w:ascii="Palatino Linotype" w:eastAsia="Book Antiqua" w:hAnsi="Palatino Linotype" w:cs="Book Antiqua"/>
          <w:b/>
          <w:color w:val="000080"/>
          <w:sz w:val="22"/>
          <w:szCs w:val="22"/>
        </w:rPr>
        <w:t>Highest Academic Qualifications</w:t>
      </w:r>
    </w:p>
    <w:tbl>
      <w:tblPr>
        <w:tblW w:w="0" w:type="auto"/>
        <w:tblInd w:w="108" w:type="dxa"/>
        <w:tblLayout w:type="fixed"/>
        <w:tblLook w:val="0000" w:firstRow="0" w:lastRow="0" w:firstColumn="0" w:lastColumn="0" w:noHBand="0" w:noVBand="0"/>
      </w:tblPr>
      <w:tblGrid>
        <w:gridCol w:w="3125"/>
        <w:gridCol w:w="2463"/>
        <w:gridCol w:w="3528"/>
      </w:tblGrid>
      <w:tr w:rsidR="00C2480F" w:rsidTr="009529D9">
        <w:trPr>
          <w:trHeight w:val="309"/>
        </w:trPr>
        <w:tc>
          <w:tcPr>
            <w:tcW w:w="3125" w:type="dxa"/>
            <w:tcBorders>
              <w:top w:val="single" w:sz="4" w:space="0" w:color="000000"/>
              <w:left w:val="single" w:sz="4" w:space="0" w:color="000000"/>
              <w:bottom w:val="single" w:sz="4" w:space="0" w:color="000000"/>
            </w:tcBorders>
            <w:shd w:val="clear" w:color="auto" w:fill="BFBFBF"/>
          </w:tcPr>
          <w:p w:rsidR="00C2480F" w:rsidRPr="00E76DD0" w:rsidRDefault="00C2480F" w:rsidP="009529D9">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Degree and Date</w:t>
            </w:r>
          </w:p>
        </w:tc>
        <w:tc>
          <w:tcPr>
            <w:tcW w:w="2463" w:type="dxa"/>
            <w:tcBorders>
              <w:top w:val="single" w:sz="4" w:space="0" w:color="000000"/>
              <w:left w:val="single" w:sz="4" w:space="0" w:color="000000"/>
              <w:bottom w:val="single" w:sz="4" w:space="0" w:color="000000"/>
            </w:tcBorders>
            <w:shd w:val="clear" w:color="auto" w:fill="BFBFBF"/>
          </w:tcPr>
          <w:p w:rsidR="00C2480F" w:rsidRPr="00E76DD0" w:rsidRDefault="00C2480F" w:rsidP="009529D9">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University</w:t>
            </w:r>
          </w:p>
        </w:tc>
        <w:tc>
          <w:tcPr>
            <w:tcW w:w="3528" w:type="dxa"/>
            <w:tcBorders>
              <w:top w:val="single" w:sz="4" w:space="0" w:color="000000"/>
              <w:left w:val="single" w:sz="4" w:space="0" w:color="000000"/>
              <w:bottom w:val="single" w:sz="4" w:space="0" w:color="000000"/>
              <w:right w:val="single" w:sz="4" w:space="0" w:color="000000"/>
            </w:tcBorders>
            <w:shd w:val="clear" w:color="auto" w:fill="BFBFBF"/>
          </w:tcPr>
          <w:p w:rsidR="00C2480F" w:rsidRPr="00E76DD0" w:rsidRDefault="00C2480F" w:rsidP="009529D9">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 xml:space="preserve">Subjects/ </w:t>
            </w:r>
            <w:r w:rsidR="0058652B" w:rsidRPr="00E76DD0">
              <w:rPr>
                <w:rFonts w:ascii="Palatino Linotype" w:eastAsia="Book Antiqua" w:hAnsi="Palatino Linotype" w:cs="Book Antiqua"/>
                <w:sz w:val="22"/>
                <w:szCs w:val="22"/>
              </w:rPr>
              <w:t>Specialization</w:t>
            </w:r>
          </w:p>
        </w:tc>
      </w:tr>
      <w:tr w:rsidR="00C2480F" w:rsidTr="009529D9">
        <w:trPr>
          <w:trHeight w:val="309"/>
        </w:trPr>
        <w:tc>
          <w:tcPr>
            <w:tcW w:w="3125" w:type="dxa"/>
            <w:tcBorders>
              <w:top w:val="single" w:sz="4" w:space="0" w:color="000000"/>
              <w:left w:val="single" w:sz="4" w:space="0" w:color="000000"/>
              <w:bottom w:val="single" w:sz="4" w:space="0" w:color="000000"/>
            </w:tcBorders>
            <w:shd w:val="clear" w:color="auto" w:fill="FFFFFF"/>
          </w:tcPr>
          <w:p w:rsidR="00C2480F" w:rsidRPr="00E76DD0" w:rsidRDefault="00C2480F" w:rsidP="009529D9">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B.E(2009</w:t>
            </w:r>
            <w:r w:rsidR="0058652B">
              <w:rPr>
                <w:rFonts w:ascii="Palatino Linotype" w:eastAsia="Book Antiqua" w:hAnsi="Palatino Linotype" w:cs="Book Antiqua"/>
                <w:sz w:val="22"/>
                <w:szCs w:val="22"/>
              </w:rPr>
              <w:t>)</w:t>
            </w:r>
          </w:p>
        </w:tc>
        <w:tc>
          <w:tcPr>
            <w:tcW w:w="2463" w:type="dxa"/>
            <w:tcBorders>
              <w:top w:val="single" w:sz="4" w:space="0" w:color="000000"/>
              <w:left w:val="single" w:sz="4" w:space="0" w:color="000000"/>
              <w:bottom w:val="single" w:sz="4" w:space="0" w:color="000000"/>
            </w:tcBorders>
            <w:shd w:val="clear" w:color="auto" w:fill="FFFFFF"/>
          </w:tcPr>
          <w:p w:rsidR="00C2480F" w:rsidRPr="00E76DD0" w:rsidRDefault="00C2480F" w:rsidP="009529D9">
            <w:pPr>
              <w:spacing w:before="20" w:after="20" w:line="100" w:lineRule="atLeast"/>
              <w:rPr>
                <w:rFonts w:ascii="Palatino Linotype" w:eastAsia="Book Antiqua" w:hAnsi="Palatino Linotype" w:cs="Book Antiqua"/>
                <w:sz w:val="22"/>
                <w:szCs w:val="22"/>
              </w:rPr>
            </w:pPr>
            <w:proofErr w:type="spellStart"/>
            <w:r w:rsidRPr="00E76DD0">
              <w:rPr>
                <w:rFonts w:ascii="Palatino Linotype" w:eastAsia="Book Antiqua" w:hAnsi="Palatino Linotype" w:cs="Book Antiqua"/>
                <w:sz w:val="22"/>
                <w:szCs w:val="22"/>
              </w:rPr>
              <w:t>Kalpatharu</w:t>
            </w:r>
            <w:proofErr w:type="spellEnd"/>
            <w:r w:rsidRPr="00E76DD0">
              <w:rPr>
                <w:rFonts w:ascii="Palatino Linotype" w:eastAsia="Book Antiqua" w:hAnsi="Palatino Linotype" w:cs="Book Antiqua"/>
                <w:sz w:val="22"/>
                <w:szCs w:val="22"/>
              </w:rPr>
              <w:t xml:space="preserve"> Institute of Technology, </w:t>
            </w:r>
            <w:proofErr w:type="spellStart"/>
            <w:r w:rsidRPr="00E76DD0">
              <w:rPr>
                <w:rFonts w:ascii="Palatino Linotype" w:eastAsia="Book Antiqua" w:hAnsi="Palatino Linotype" w:cs="Book Antiqua"/>
                <w:sz w:val="22"/>
                <w:szCs w:val="22"/>
              </w:rPr>
              <w:t>Tiptur</w:t>
            </w:r>
            <w:proofErr w:type="spellEnd"/>
          </w:p>
        </w:tc>
        <w:tc>
          <w:tcPr>
            <w:tcW w:w="3528" w:type="dxa"/>
            <w:tcBorders>
              <w:top w:val="single" w:sz="4" w:space="0" w:color="000000"/>
              <w:left w:val="single" w:sz="4" w:space="0" w:color="000000"/>
              <w:bottom w:val="single" w:sz="4" w:space="0" w:color="000000"/>
              <w:right w:val="single" w:sz="4" w:space="0" w:color="000000"/>
            </w:tcBorders>
            <w:shd w:val="clear" w:color="auto" w:fill="FFFFFF"/>
          </w:tcPr>
          <w:p w:rsidR="00C2480F" w:rsidRPr="00E76DD0" w:rsidRDefault="00C2480F" w:rsidP="009529D9">
            <w:pPr>
              <w:spacing w:before="20" w:after="20" w:line="100" w:lineRule="atLeast"/>
              <w:rPr>
                <w:rFonts w:ascii="Palatino Linotype" w:eastAsia="Book Antiqua" w:hAnsi="Palatino Linotype" w:cs="Book Antiqua"/>
                <w:sz w:val="22"/>
                <w:szCs w:val="22"/>
              </w:rPr>
            </w:pPr>
            <w:r w:rsidRPr="00E76DD0">
              <w:rPr>
                <w:rFonts w:ascii="Palatino Linotype" w:eastAsia="Book Antiqua" w:hAnsi="Palatino Linotype" w:cs="Book Antiqua"/>
                <w:sz w:val="22"/>
                <w:szCs w:val="22"/>
              </w:rPr>
              <w:t>Computers/Information Technology</w:t>
            </w:r>
          </w:p>
        </w:tc>
      </w:tr>
    </w:tbl>
    <w:p w:rsidR="00C2480F" w:rsidRDefault="00C2480F" w:rsidP="00C2480F">
      <w:pPr>
        <w:tabs>
          <w:tab w:val="left" w:pos="2898"/>
          <w:tab w:val="left" w:pos="8838"/>
        </w:tabs>
        <w:spacing w:before="40" w:after="120" w:line="100" w:lineRule="atLeast"/>
        <w:rPr>
          <w:rFonts w:ascii="Book Antiqua" w:eastAsia="Book Antiqua" w:hAnsi="Book Antiqua" w:cs="Book Antiqua"/>
          <w:b/>
          <w:color w:val="000080"/>
          <w:sz w:val="20"/>
        </w:rPr>
      </w:pPr>
    </w:p>
    <w:p w:rsidR="00A34B63" w:rsidRDefault="00A34B63" w:rsidP="00C2480F">
      <w:pPr>
        <w:tabs>
          <w:tab w:val="left" w:pos="2898"/>
          <w:tab w:val="left" w:pos="8838"/>
        </w:tabs>
        <w:spacing w:before="40" w:after="120" w:line="100" w:lineRule="atLeast"/>
        <w:rPr>
          <w:rFonts w:ascii="Book Antiqua" w:eastAsia="Book Antiqua" w:hAnsi="Book Antiqua" w:cs="Book Antiqua"/>
          <w:b/>
          <w:color w:val="000080"/>
          <w:sz w:val="20"/>
        </w:rPr>
      </w:pPr>
    </w:p>
    <w:p w:rsidR="00A34B63" w:rsidRDefault="00A34B63" w:rsidP="00A34B63">
      <w:pPr>
        <w:tabs>
          <w:tab w:val="left" w:pos="720"/>
          <w:tab w:val="left" w:pos="2898"/>
          <w:tab w:val="left" w:pos="8838"/>
        </w:tabs>
        <w:spacing w:before="40" w:after="120" w:line="100" w:lineRule="atLeast"/>
        <w:rPr>
          <w:rFonts w:ascii="Palatino Linotype" w:eastAsia="Book Antiqua" w:hAnsi="Palatino Linotype" w:cs="Book Antiqua"/>
          <w:b/>
          <w:color w:val="000080"/>
          <w:sz w:val="22"/>
          <w:szCs w:val="22"/>
        </w:rPr>
      </w:pPr>
      <w:r>
        <w:rPr>
          <w:rFonts w:ascii="Palatino Linotype" w:eastAsia="Book Antiqua" w:hAnsi="Palatino Linotype" w:cs="Book Antiqua"/>
          <w:b/>
          <w:color w:val="000080"/>
          <w:sz w:val="22"/>
          <w:szCs w:val="22"/>
        </w:rPr>
        <w:t>Certifications</w:t>
      </w:r>
    </w:p>
    <w:p w:rsidR="00931313" w:rsidRDefault="00931313" w:rsidP="00A34B63">
      <w:pPr>
        <w:pStyle w:val="ListParagraph"/>
        <w:numPr>
          <w:ilvl w:val="0"/>
          <w:numId w:val="38"/>
        </w:numPr>
        <w:tabs>
          <w:tab w:val="left" w:pos="720"/>
          <w:tab w:val="left" w:pos="2898"/>
          <w:tab w:val="left" w:pos="8838"/>
        </w:tabs>
        <w:spacing w:before="40" w:after="120" w:line="100" w:lineRule="atLeast"/>
        <w:rPr>
          <w:rFonts w:ascii="Palatino Linotype" w:hAnsi="Palatino Linotype"/>
          <w:sz w:val="20"/>
          <w:szCs w:val="20"/>
        </w:rPr>
      </w:pPr>
      <w:r>
        <w:rPr>
          <w:rFonts w:ascii="Palatino Linotype" w:hAnsi="Palatino Linotype"/>
          <w:sz w:val="20"/>
          <w:szCs w:val="20"/>
        </w:rPr>
        <w:t>Scrum Alliance Certified Scrum Master</w:t>
      </w:r>
    </w:p>
    <w:p w:rsidR="00A34B63" w:rsidRPr="00FB739F" w:rsidRDefault="00A34B63" w:rsidP="00A34B63">
      <w:pPr>
        <w:pStyle w:val="ListParagraph"/>
        <w:numPr>
          <w:ilvl w:val="0"/>
          <w:numId w:val="38"/>
        </w:numPr>
        <w:tabs>
          <w:tab w:val="left" w:pos="720"/>
          <w:tab w:val="left" w:pos="2898"/>
          <w:tab w:val="left" w:pos="8838"/>
        </w:tabs>
        <w:spacing w:before="40" w:after="120" w:line="100" w:lineRule="atLeast"/>
        <w:rPr>
          <w:rFonts w:ascii="Palatino Linotype" w:hAnsi="Palatino Linotype"/>
          <w:sz w:val="20"/>
          <w:szCs w:val="20"/>
        </w:rPr>
      </w:pPr>
      <w:r w:rsidRPr="00FB739F">
        <w:rPr>
          <w:rFonts w:ascii="Palatino Linotype" w:hAnsi="Palatino Linotype"/>
          <w:sz w:val="20"/>
          <w:szCs w:val="20"/>
        </w:rPr>
        <w:t>Microsoft Certified Power Platform Fundamentals</w:t>
      </w:r>
      <w:r w:rsidR="00FB739F">
        <w:rPr>
          <w:rFonts w:ascii="Palatino Linotype" w:hAnsi="Palatino Linotype"/>
          <w:sz w:val="20"/>
          <w:szCs w:val="20"/>
        </w:rPr>
        <w:t>(PL-900)</w:t>
      </w:r>
    </w:p>
    <w:p w:rsidR="00A34B63" w:rsidRPr="00FB739F" w:rsidRDefault="00A34B63" w:rsidP="00A34B63">
      <w:pPr>
        <w:pStyle w:val="ListParagraph"/>
        <w:numPr>
          <w:ilvl w:val="0"/>
          <w:numId w:val="38"/>
        </w:numPr>
        <w:tabs>
          <w:tab w:val="left" w:pos="720"/>
          <w:tab w:val="left" w:pos="2898"/>
          <w:tab w:val="left" w:pos="8838"/>
        </w:tabs>
        <w:spacing w:before="40" w:after="120" w:line="100" w:lineRule="atLeast"/>
        <w:rPr>
          <w:rFonts w:ascii="Palatino Linotype" w:hAnsi="Palatino Linotype"/>
          <w:sz w:val="20"/>
          <w:szCs w:val="20"/>
        </w:rPr>
      </w:pPr>
      <w:r w:rsidRPr="00FB739F">
        <w:rPr>
          <w:rFonts w:ascii="Palatino Linotype" w:hAnsi="Palatino Linotype"/>
          <w:sz w:val="20"/>
          <w:szCs w:val="20"/>
        </w:rPr>
        <w:t>Microsoft 365 Certified Fundamentals</w:t>
      </w:r>
      <w:r w:rsidR="00FB739F">
        <w:rPr>
          <w:rFonts w:ascii="Palatino Linotype" w:hAnsi="Palatino Linotype"/>
          <w:sz w:val="20"/>
          <w:szCs w:val="20"/>
        </w:rPr>
        <w:t>(MS-900)</w:t>
      </w:r>
    </w:p>
    <w:p w:rsidR="00A34B63" w:rsidRDefault="00A34B63" w:rsidP="00A34B63">
      <w:pPr>
        <w:pStyle w:val="ListParagraph"/>
        <w:numPr>
          <w:ilvl w:val="0"/>
          <w:numId w:val="38"/>
        </w:numPr>
        <w:tabs>
          <w:tab w:val="left" w:pos="720"/>
          <w:tab w:val="left" w:pos="2898"/>
          <w:tab w:val="left" w:pos="8838"/>
        </w:tabs>
        <w:spacing w:before="40" w:after="120" w:line="100" w:lineRule="atLeast"/>
        <w:rPr>
          <w:rFonts w:ascii="Palatino Linotype" w:hAnsi="Palatino Linotype"/>
          <w:sz w:val="20"/>
          <w:szCs w:val="20"/>
        </w:rPr>
      </w:pPr>
      <w:r w:rsidRPr="00FB739F">
        <w:rPr>
          <w:rFonts w:ascii="Palatino Linotype" w:hAnsi="Palatino Linotype"/>
          <w:sz w:val="20"/>
          <w:szCs w:val="20"/>
        </w:rPr>
        <w:t>Microsoft Certified Azure Fundamentals</w:t>
      </w:r>
      <w:r w:rsidR="00FB739F">
        <w:rPr>
          <w:rFonts w:ascii="Palatino Linotype" w:hAnsi="Palatino Linotype"/>
          <w:sz w:val="20"/>
          <w:szCs w:val="20"/>
        </w:rPr>
        <w:t>(AZ-9000)</w:t>
      </w:r>
    </w:p>
    <w:p w:rsidR="00FB739F" w:rsidRDefault="00FB739F" w:rsidP="00A34B63">
      <w:pPr>
        <w:pStyle w:val="ListParagraph"/>
        <w:numPr>
          <w:ilvl w:val="0"/>
          <w:numId w:val="38"/>
        </w:numPr>
        <w:tabs>
          <w:tab w:val="left" w:pos="720"/>
          <w:tab w:val="left" w:pos="2898"/>
          <w:tab w:val="left" w:pos="8838"/>
        </w:tabs>
        <w:spacing w:before="40" w:after="120" w:line="100" w:lineRule="atLeast"/>
        <w:rPr>
          <w:rFonts w:ascii="Palatino Linotype" w:hAnsi="Palatino Linotype"/>
          <w:sz w:val="20"/>
          <w:szCs w:val="20"/>
        </w:rPr>
      </w:pPr>
      <w:r>
        <w:rPr>
          <w:rFonts w:ascii="Palatino Linotype" w:hAnsi="Palatino Linotype"/>
          <w:sz w:val="20"/>
          <w:szCs w:val="20"/>
        </w:rPr>
        <w:t xml:space="preserve">Microsoft Certified Technology Specialist: </w:t>
      </w:r>
      <w:r w:rsidR="002C025B">
        <w:rPr>
          <w:rFonts w:ascii="Palatino Linotype" w:hAnsi="Palatino Linotype"/>
          <w:sz w:val="20"/>
          <w:szCs w:val="20"/>
        </w:rPr>
        <w:t>SharePoint</w:t>
      </w:r>
      <w:r>
        <w:rPr>
          <w:rFonts w:ascii="Palatino Linotype" w:hAnsi="Palatino Linotype"/>
          <w:sz w:val="20"/>
          <w:szCs w:val="20"/>
        </w:rPr>
        <w:t xml:space="preserve"> 2010, Application Development</w:t>
      </w:r>
    </w:p>
    <w:p w:rsidR="00FB739F" w:rsidRPr="00FB739F" w:rsidRDefault="00FB739F" w:rsidP="00A34B63">
      <w:pPr>
        <w:pStyle w:val="ListParagraph"/>
        <w:numPr>
          <w:ilvl w:val="0"/>
          <w:numId w:val="38"/>
        </w:numPr>
        <w:tabs>
          <w:tab w:val="left" w:pos="720"/>
          <w:tab w:val="left" w:pos="2898"/>
          <w:tab w:val="left" w:pos="8838"/>
        </w:tabs>
        <w:spacing w:before="40" w:after="120" w:line="100" w:lineRule="atLeast"/>
        <w:rPr>
          <w:rFonts w:ascii="Palatino Linotype" w:hAnsi="Palatino Linotype"/>
          <w:sz w:val="20"/>
          <w:szCs w:val="20"/>
        </w:rPr>
      </w:pPr>
      <w:r>
        <w:rPr>
          <w:rFonts w:ascii="Palatino Linotype" w:hAnsi="Palatino Linotype"/>
          <w:sz w:val="20"/>
          <w:szCs w:val="20"/>
        </w:rPr>
        <w:t>Microsoft Certified Professional</w:t>
      </w:r>
    </w:p>
    <w:p w:rsidR="00A34B63" w:rsidRDefault="00A34B63" w:rsidP="00C2480F">
      <w:pPr>
        <w:tabs>
          <w:tab w:val="left" w:pos="2898"/>
          <w:tab w:val="left" w:pos="8838"/>
        </w:tabs>
        <w:spacing w:before="40" w:after="120" w:line="100" w:lineRule="atLeast"/>
        <w:rPr>
          <w:rFonts w:ascii="Book Antiqua" w:eastAsia="Book Antiqua" w:hAnsi="Book Antiqua" w:cs="Book Antiqua"/>
          <w:b/>
          <w:color w:val="000080"/>
          <w:sz w:val="20"/>
        </w:rPr>
      </w:pPr>
    </w:p>
    <w:p w:rsidR="009461E9" w:rsidRPr="000D64AE" w:rsidRDefault="009461E9" w:rsidP="00346485">
      <w:pPr>
        <w:tabs>
          <w:tab w:val="left" w:pos="720"/>
          <w:tab w:val="left" w:pos="2898"/>
          <w:tab w:val="left" w:pos="8838"/>
        </w:tabs>
        <w:spacing w:before="40" w:after="120" w:line="100" w:lineRule="atLeast"/>
        <w:rPr>
          <w:rFonts w:ascii="Palatino Linotype" w:eastAsia="Book Antiqua" w:hAnsi="Palatino Linotype" w:cs="Book Antiqua"/>
          <w:b/>
          <w:color w:val="000080"/>
          <w:sz w:val="22"/>
          <w:szCs w:val="22"/>
        </w:rPr>
      </w:pPr>
      <w:r w:rsidRPr="000D64AE">
        <w:rPr>
          <w:rFonts w:ascii="Palatino Linotype" w:eastAsia="Book Antiqua" w:hAnsi="Palatino Linotype" w:cs="Book Antiqua"/>
          <w:b/>
          <w:color w:val="000080"/>
          <w:sz w:val="22"/>
          <w:szCs w:val="22"/>
        </w:rPr>
        <w:t>Technical Skill Profile</w:t>
      </w:r>
    </w:p>
    <w:tbl>
      <w:tblPr>
        <w:tblW w:w="0" w:type="auto"/>
        <w:tblInd w:w="108" w:type="dxa"/>
        <w:tblLayout w:type="fixed"/>
        <w:tblLook w:val="0000" w:firstRow="0" w:lastRow="0" w:firstColumn="0" w:lastColumn="0" w:noHBand="0" w:noVBand="0"/>
      </w:tblPr>
      <w:tblGrid>
        <w:gridCol w:w="3110"/>
        <w:gridCol w:w="6310"/>
      </w:tblGrid>
      <w:tr w:rsidR="009461E9" w:rsidTr="009529D9">
        <w:trPr>
          <w:trHeight w:val="199"/>
        </w:trPr>
        <w:tc>
          <w:tcPr>
            <w:tcW w:w="3110" w:type="dxa"/>
            <w:tcBorders>
              <w:top w:val="single" w:sz="4" w:space="0" w:color="000000"/>
              <w:left w:val="single" w:sz="4" w:space="0" w:color="000000"/>
              <w:bottom w:val="single" w:sz="4" w:space="0" w:color="000000"/>
            </w:tcBorders>
            <w:shd w:val="clear" w:color="auto" w:fill="FFFFFF"/>
          </w:tcPr>
          <w:p w:rsidR="009461E9" w:rsidRPr="00822541" w:rsidRDefault="009461E9" w:rsidP="009529D9">
            <w:pPr>
              <w:spacing w:before="40" w:after="40" w:line="100" w:lineRule="atLeast"/>
              <w:rPr>
                <w:rFonts w:ascii="Palatino Linotype" w:hAnsi="Palatino Linotype"/>
                <w:sz w:val="20"/>
                <w:szCs w:val="20"/>
              </w:rPr>
            </w:pPr>
            <w:r w:rsidRPr="00822541">
              <w:rPr>
                <w:rFonts w:ascii="Palatino Linotype" w:hAnsi="Palatino Linotype"/>
                <w:sz w:val="20"/>
                <w:szCs w:val="20"/>
              </w:rPr>
              <w:t>Operating System</w:t>
            </w:r>
          </w:p>
        </w:tc>
        <w:tc>
          <w:tcPr>
            <w:tcW w:w="6310" w:type="dxa"/>
            <w:tcBorders>
              <w:top w:val="single" w:sz="4" w:space="0" w:color="000000"/>
              <w:left w:val="single" w:sz="4" w:space="0" w:color="000000"/>
              <w:bottom w:val="single" w:sz="4" w:space="0" w:color="000000"/>
              <w:right w:val="single" w:sz="4" w:space="0" w:color="000000"/>
            </w:tcBorders>
            <w:shd w:val="clear" w:color="auto" w:fill="FFFFFF"/>
          </w:tcPr>
          <w:p w:rsidR="009461E9" w:rsidRPr="00822541" w:rsidRDefault="009461E9" w:rsidP="000D64AE">
            <w:pPr>
              <w:spacing w:before="40" w:after="40" w:line="100" w:lineRule="atLeast"/>
              <w:rPr>
                <w:rFonts w:ascii="Palatino Linotype" w:hAnsi="Palatino Linotype"/>
                <w:sz w:val="20"/>
                <w:szCs w:val="20"/>
              </w:rPr>
            </w:pPr>
            <w:r w:rsidRPr="00822541">
              <w:rPr>
                <w:rFonts w:ascii="Palatino Linotype" w:hAnsi="Palatino Linotype"/>
                <w:sz w:val="20"/>
                <w:szCs w:val="20"/>
              </w:rPr>
              <w:t xml:space="preserve">Windows </w:t>
            </w:r>
            <w:r w:rsidR="000D64AE" w:rsidRPr="00822541">
              <w:rPr>
                <w:rFonts w:ascii="Palatino Linotype" w:hAnsi="Palatino Linotype"/>
                <w:sz w:val="20"/>
                <w:szCs w:val="20"/>
              </w:rPr>
              <w:t>X</w:t>
            </w:r>
            <w:r w:rsidRPr="00822541">
              <w:rPr>
                <w:rFonts w:ascii="Palatino Linotype" w:hAnsi="Palatino Linotype"/>
                <w:sz w:val="20"/>
                <w:szCs w:val="20"/>
              </w:rPr>
              <w:t>P/7, windows 2003/2008/2008 R2</w:t>
            </w:r>
            <w:r w:rsidR="00820D9F" w:rsidRPr="00822541">
              <w:rPr>
                <w:rFonts w:ascii="Palatino Linotype" w:hAnsi="Palatino Linotype"/>
                <w:sz w:val="20"/>
                <w:szCs w:val="20"/>
              </w:rPr>
              <w:t>/2012</w:t>
            </w:r>
          </w:p>
        </w:tc>
      </w:tr>
      <w:tr w:rsidR="009461E9" w:rsidTr="009529D9">
        <w:trPr>
          <w:trHeight w:val="199"/>
        </w:trPr>
        <w:tc>
          <w:tcPr>
            <w:tcW w:w="3110" w:type="dxa"/>
            <w:tcBorders>
              <w:top w:val="single" w:sz="4" w:space="0" w:color="000000"/>
              <w:left w:val="single" w:sz="4" w:space="0" w:color="000000"/>
              <w:bottom w:val="single" w:sz="4" w:space="0" w:color="000000"/>
            </w:tcBorders>
            <w:shd w:val="clear" w:color="auto" w:fill="FFFFFF"/>
          </w:tcPr>
          <w:p w:rsidR="009461E9" w:rsidRPr="00822541" w:rsidRDefault="009461E9" w:rsidP="009529D9">
            <w:pPr>
              <w:spacing w:before="40" w:after="40" w:line="100" w:lineRule="atLeast"/>
              <w:rPr>
                <w:rFonts w:ascii="Palatino Linotype" w:hAnsi="Palatino Linotype"/>
                <w:sz w:val="20"/>
                <w:szCs w:val="20"/>
              </w:rPr>
            </w:pPr>
            <w:r w:rsidRPr="00822541">
              <w:rPr>
                <w:rFonts w:ascii="Palatino Linotype" w:hAnsi="Palatino Linotype"/>
                <w:sz w:val="20"/>
                <w:szCs w:val="20"/>
              </w:rPr>
              <w:t>Languages</w:t>
            </w:r>
          </w:p>
        </w:tc>
        <w:tc>
          <w:tcPr>
            <w:tcW w:w="6310" w:type="dxa"/>
            <w:tcBorders>
              <w:top w:val="single" w:sz="4" w:space="0" w:color="000000"/>
              <w:left w:val="single" w:sz="4" w:space="0" w:color="000000"/>
              <w:bottom w:val="single" w:sz="4" w:space="0" w:color="000000"/>
              <w:right w:val="single" w:sz="4" w:space="0" w:color="000000"/>
            </w:tcBorders>
            <w:shd w:val="clear" w:color="auto" w:fill="FFFFFF"/>
          </w:tcPr>
          <w:p w:rsidR="009461E9" w:rsidRPr="00822541" w:rsidRDefault="009461E9" w:rsidP="00820D9F">
            <w:pPr>
              <w:spacing w:before="40" w:after="40" w:line="100" w:lineRule="atLeast"/>
              <w:rPr>
                <w:rFonts w:ascii="Palatino Linotype" w:hAnsi="Palatino Linotype"/>
                <w:sz w:val="20"/>
                <w:szCs w:val="20"/>
              </w:rPr>
            </w:pPr>
            <w:r w:rsidRPr="00822541">
              <w:rPr>
                <w:rFonts w:ascii="Palatino Linotype" w:hAnsi="Palatino Linotype"/>
                <w:sz w:val="20"/>
                <w:szCs w:val="20"/>
              </w:rPr>
              <w:t>C#,</w:t>
            </w:r>
            <w:r w:rsidR="00820D9F" w:rsidRPr="00822541">
              <w:rPr>
                <w:rFonts w:ascii="Palatino Linotype" w:hAnsi="Palatino Linotype"/>
                <w:sz w:val="20"/>
                <w:szCs w:val="20"/>
              </w:rPr>
              <w:t xml:space="preserve"> ASP.Net</w:t>
            </w:r>
          </w:p>
        </w:tc>
      </w:tr>
      <w:tr w:rsidR="009461E9" w:rsidTr="009529D9">
        <w:trPr>
          <w:trHeight w:val="218"/>
        </w:trPr>
        <w:tc>
          <w:tcPr>
            <w:tcW w:w="3110" w:type="dxa"/>
            <w:tcBorders>
              <w:top w:val="single" w:sz="4" w:space="0" w:color="000000"/>
              <w:left w:val="single" w:sz="4" w:space="0" w:color="000000"/>
              <w:bottom w:val="single" w:sz="4" w:space="0" w:color="000000"/>
            </w:tcBorders>
            <w:shd w:val="clear" w:color="auto" w:fill="FFFFFF"/>
          </w:tcPr>
          <w:p w:rsidR="009461E9" w:rsidRPr="00822541" w:rsidRDefault="009461E9" w:rsidP="009529D9">
            <w:pPr>
              <w:spacing w:before="40" w:after="40" w:line="100" w:lineRule="atLeast"/>
              <w:rPr>
                <w:rFonts w:ascii="Palatino Linotype" w:hAnsi="Palatino Linotype"/>
                <w:sz w:val="20"/>
                <w:szCs w:val="20"/>
              </w:rPr>
            </w:pPr>
            <w:r w:rsidRPr="00822541">
              <w:rPr>
                <w:rFonts w:ascii="Palatino Linotype" w:hAnsi="Palatino Linotype"/>
                <w:sz w:val="20"/>
                <w:szCs w:val="20"/>
              </w:rPr>
              <w:lastRenderedPageBreak/>
              <w:t>Web &amp; Related Technologies</w:t>
            </w:r>
          </w:p>
        </w:tc>
        <w:tc>
          <w:tcPr>
            <w:tcW w:w="6310" w:type="dxa"/>
            <w:tcBorders>
              <w:top w:val="single" w:sz="4" w:space="0" w:color="000000"/>
              <w:left w:val="single" w:sz="4" w:space="0" w:color="000000"/>
              <w:bottom w:val="single" w:sz="4" w:space="0" w:color="000000"/>
              <w:right w:val="single" w:sz="4" w:space="0" w:color="000000"/>
            </w:tcBorders>
            <w:shd w:val="clear" w:color="auto" w:fill="FFFFFF"/>
          </w:tcPr>
          <w:p w:rsidR="009461E9" w:rsidRPr="00822541" w:rsidRDefault="009461E9" w:rsidP="000D64AE">
            <w:pPr>
              <w:spacing w:before="40" w:after="40" w:line="100" w:lineRule="atLeast"/>
              <w:rPr>
                <w:rFonts w:ascii="Palatino Linotype" w:hAnsi="Palatino Linotype"/>
                <w:sz w:val="20"/>
                <w:szCs w:val="20"/>
              </w:rPr>
            </w:pPr>
            <w:r w:rsidRPr="00822541">
              <w:rPr>
                <w:rFonts w:ascii="Palatino Linotype" w:hAnsi="Palatino Linotype"/>
                <w:sz w:val="20"/>
                <w:szCs w:val="20"/>
              </w:rPr>
              <w:t xml:space="preserve">ASP.NET 3.5/4.0, </w:t>
            </w:r>
            <w:r w:rsidR="000D64AE" w:rsidRPr="00822541">
              <w:rPr>
                <w:rFonts w:ascii="Palatino Linotype" w:hAnsi="Palatino Linotype"/>
                <w:sz w:val="20"/>
                <w:szCs w:val="20"/>
              </w:rPr>
              <w:t xml:space="preserve">JavaScript, </w:t>
            </w:r>
            <w:r w:rsidR="00016D4E" w:rsidRPr="00822541">
              <w:rPr>
                <w:rFonts w:ascii="Palatino Linotype" w:hAnsi="Palatino Linotype"/>
                <w:sz w:val="20"/>
                <w:szCs w:val="20"/>
              </w:rPr>
              <w:t>jQuery</w:t>
            </w:r>
            <w:r w:rsidR="000D64AE" w:rsidRPr="00822541">
              <w:rPr>
                <w:rFonts w:ascii="Palatino Linotype" w:hAnsi="Palatino Linotype"/>
                <w:sz w:val="20"/>
                <w:szCs w:val="20"/>
              </w:rPr>
              <w:t>, HTML and CSS</w:t>
            </w:r>
          </w:p>
        </w:tc>
      </w:tr>
      <w:tr w:rsidR="009461E9" w:rsidTr="009529D9">
        <w:trPr>
          <w:trHeight w:val="218"/>
        </w:trPr>
        <w:tc>
          <w:tcPr>
            <w:tcW w:w="3110" w:type="dxa"/>
            <w:tcBorders>
              <w:top w:val="single" w:sz="4" w:space="0" w:color="000000"/>
              <w:left w:val="single" w:sz="4" w:space="0" w:color="000000"/>
              <w:bottom w:val="single" w:sz="4" w:space="0" w:color="000000"/>
            </w:tcBorders>
            <w:shd w:val="clear" w:color="auto" w:fill="FFFFFF"/>
          </w:tcPr>
          <w:p w:rsidR="009461E9" w:rsidRPr="00822541" w:rsidRDefault="009461E9" w:rsidP="009529D9">
            <w:pPr>
              <w:spacing w:before="40" w:after="40" w:line="100" w:lineRule="atLeast"/>
              <w:rPr>
                <w:rFonts w:ascii="Palatino Linotype" w:hAnsi="Palatino Linotype"/>
                <w:sz w:val="20"/>
                <w:szCs w:val="20"/>
              </w:rPr>
            </w:pPr>
            <w:r w:rsidRPr="00822541">
              <w:rPr>
                <w:rFonts w:ascii="Palatino Linotype" w:hAnsi="Palatino Linotype"/>
                <w:sz w:val="20"/>
                <w:szCs w:val="20"/>
              </w:rPr>
              <w:t>GUI</w:t>
            </w:r>
          </w:p>
        </w:tc>
        <w:tc>
          <w:tcPr>
            <w:tcW w:w="6310" w:type="dxa"/>
            <w:tcBorders>
              <w:top w:val="single" w:sz="4" w:space="0" w:color="000000"/>
              <w:left w:val="single" w:sz="4" w:space="0" w:color="000000"/>
              <w:bottom w:val="single" w:sz="4" w:space="0" w:color="000000"/>
              <w:right w:val="single" w:sz="4" w:space="0" w:color="000000"/>
            </w:tcBorders>
            <w:shd w:val="clear" w:color="auto" w:fill="FFFFFF"/>
          </w:tcPr>
          <w:p w:rsidR="009461E9" w:rsidRPr="00822541" w:rsidRDefault="009461E9" w:rsidP="00820D9F">
            <w:pPr>
              <w:spacing w:before="40" w:after="40" w:line="100" w:lineRule="atLeast"/>
              <w:rPr>
                <w:rFonts w:ascii="Palatino Linotype" w:hAnsi="Palatino Linotype"/>
                <w:sz w:val="20"/>
                <w:szCs w:val="20"/>
              </w:rPr>
            </w:pPr>
            <w:r w:rsidRPr="00822541">
              <w:rPr>
                <w:rFonts w:ascii="Palatino Linotype" w:hAnsi="Palatino Linotype"/>
                <w:sz w:val="20"/>
                <w:szCs w:val="20"/>
              </w:rPr>
              <w:t>Visual Studio .2010</w:t>
            </w:r>
            <w:r w:rsidR="00820D9F" w:rsidRPr="00822541">
              <w:rPr>
                <w:rFonts w:ascii="Palatino Linotype" w:hAnsi="Palatino Linotype"/>
                <w:sz w:val="20"/>
                <w:szCs w:val="20"/>
              </w:rPr>
              <w:t>/2012/2013</w:t>
            </w:r>
            <w:r w:rsidR="00E87B2C">
              <w:rPr>
                <w:rFonts w:ascii="Palatino Linotype" w:hAnsi="Palatino Linotype"/>
                <w:sz w:val="20"/>
                <w:szCs w:val="20"/>
              </w:rPr>
              <w:t>/2015</w:t>
            </w:r>
            <w:bookmarkStart w:id="0" w:name="_GoBack"/>
            <w:bookmarkEnd w:id="0"/>
          </w:p>
        </w:tc>
      </w:tr>
      <w:tr w:rsidR="009461E9" w:rsidTr="009529D9">
        <w:trPr>
          <w:trHeight w:val="218"/>
        </w:trPr>
        <w:tc>
          <w:tcPr>
            <w:tcW w:w="3110" w:type="dxa"/>
            <w:tcBorders>
              <w:top w:val="single" w:sz="4" w:space="0" w:color="000000"/>
              <w:left w:val="single" w:sz="4" w:space="0" w:color="000000"/>
              <w:bottom w:val="single" w:sz="4" w:space="0" w:color="000000"/>
            </w:tcBorders>
            <w:shd w:val="clear" w:color="auto" w:fill="FFFFFF"/>
          </w:tcPr>
          <w:p w:rsidR="009461E9" w:rsidRPr="00822541" w:rsidRDefault="009461E9" w:rsidP="009529D9">
            <w:pPr>
              <w:spacing w:before="40" w:after="40" w:line="100" w:lineRule="atLeast"/>
              <w:rPr>
                <w:rFonts w:ascii="Palatino Linotype" w:hAnsi="Palatino Linotype"/>
                <w:sz w:val="20"/>
                <w:szCs w:val="20"/>
              </w:rPr>
            </w:pPr>
            <w:r w:rsidRPr="00822541">
              <w:rPr>
                <w:rFonts w:ascii="Palatino Linotype" w:hAnsi="Palatino Linotype"/>
                <w:sz w:val="20"/>
                <w:szCs w:val="20"/>
              </w:rPr>
              <w:t>RDBMS Tools</w:t>
            </w:r>
          </w:p>
        </w:tc>
        <w:tc>
          <w:tcPr>
            <w:tcW w:w="6310" w:type="dxa"/>
            <w:tcBorders>
              <w:top w:val="single" w:sz="4" w:space="0" w:color="000000"/>
              <w:left w:val="single" w:sz="4" w:space="0" w:color="000000"/>
              <w:bottom w:val="single" w:sz="4" w:space="0" w:color="000000"/>
              <w:right w:val="single" w:sz="4" w:space="0" w:color="000000"/>
            </w:tcBorders>
            <w:shd w:val="clear" w:color="auto" w:fill="FFFFFF"/>
          </w:tcPr>
          <w:p w:rsidR="009461E9" w:rsidRPr="00822541" w:rsidRDefault="009461E9" w:rsidP="009529D9">
            <w:pPr>
              <w:spacing w:before="40" w:after="40" w:line="100" w:lineRule="atLeast"/>
              <w:rPr>
                <w:rFonts w:ascii="Palatino Linotype" w:hAnsi="Palatino Linotype"/>
                <w:sz w:val="20"/>
                <w:szCs w:val="20"/>
              </w:rPr>
            </w:pPr>
            <w:r w:rsidRPr="00822541">
              <w:rPr>
                <w:rFonts w:ascii="Palatino Linotype" w:hAnsi="Palatino Linotype"/>
                <w:sz w:val="20"/>
                <w:szCs w:val="20"/>
              </w:rPr>
              <w:t>SQL Server 2000 /2005/2008</w:t>
            </w:r>
            <w:r w:rsidR="00820D9F" w:rsidRPr="00822541">
              <w:rPr>
                <w:rFonts w:ascii="Palatino Linotype" w:hAnsi="Palatino Linotype"/>
                <w:sz w:val="20"/>
                <w:szCs w:val="20"/>
              </w:rPr>
              <w:t xml:space="preserve"> R2</w:t>
            </w:r>
            <w:r w:rsidRPr="00822541">
              <w:rPr>
                <w:rFonts w:ascii="Palatino Linotype" w:hAnsi="Palatino Linotype"/>
                <w:sz w:val="20"/>
                <w:szCs w:val="20"/>
              </w:rPr>
              <w:t xml:space="preserve">, </w:t>
            </w:r>
            <w:r w:rsidR="00820D9F" w:rsidRPr="00822541">
              <w:rPr>
                <w:rFonts w:ascii="Palatino Linotype" w:hAnsi="Palatino Linotype"/>
                <w:sz w:val="20"/>
                <w:szCs w:val="20"/>
              </w:rPr>
              <w:t>2012</w:t>
            </w:r>
          </w:p>
        </w:tc>
      </w:tr>
      <w:tr w:rsidR="009461E9" w:rsidTr="009529D9">
        <w:trPr>
          <w:trHeight w:val="218"/>
        </w:trPr>
        <w:tc>
          <w:tcPr>
            <w:tcW w:w="3110" w:type="dxa"/>
            <w:tcBorders>
              <w:top w:val="single" w:sz="4" w:space="0" w:color="000000"/>
              <w:left w:val="single" w:sz="4" w:space="0" w:color="000000"/>
              <w:bottom w:val="single" w:sz="4" w:space="0" w:color="000000"/>
            </w:tcBorders>
            <w:shd w:val="clear" w:color="auto" w:fill="FFFFFF"/>
          </w:tcPr>
          <w:p w:rsidR="009461E9" w:rsidRPr="00822541" w:rsidRDefault="009461E9" w:rsidP="009529D9">
            <w:pPr>
              <w:spacing w:before="40" w:after="40" w:line="100" w:lineRule="atLeast"/>
              <w:rPr>
                <w:rFonts w:ascii="Palatino Linotype" w:hAnsi="Palatino Linotype"/>
                <w:sz w:val="20"/>
                <w:szCs w:val="20"/>
              </w:rPr>
            </w:pPr>
            <w:r w:rsidRPr="00822541">
              <w:rPr>
                <w:rFonts w:ascii="Palatino Linotype" w:hAnsi="Palatino Linotype"/>
                <w:sz w:val="20"/>
                <w:szCs w:val="20"/>
              </w:rPr>
              <w:t>Tools</w:t>
            </w:r>
          </w:p>
        </w:tc>
        <w:tc>
          <w:tcPr>
            <w:tcW w:w="6310" w:type="dxa"/>
            <w:tcBorders>
              <w:top w:val="single" w:sz="4" w:space="0" w:color="000000"/>
              <w:left w:val="single" w:sz="4" w:space="0" w:color="000000"/>
              <w:bottom w:val="single" w:sz="4" w:space="0" w:color="000000"/>
              <w:right w:val="single" w:sz="4" w:space="0" w:color="000000"/>
            </w:tcBorders>
            <w:shd w:val="clear" w:color="auto" w:fill="FFFFFF"/>
          </w:tcPr>
          <w:p w:rsidR="009461E9" w:rsidRPr="00822541" w:rsidRDefault="009461E9" w:rsidP="00866A31">
            <w:pPr>
              <w:spacing w:before="40" w:after="40" w:line="360" w:lineRule="auto"/>
              <w:rPr>
                <w:rFonts w:ascii="Palatino Linotype" w:hAnsi="Palatino Linotype"/>
                <w:sz w:val="20"/>
                <w:szCs w:val="20"/>
              </w:rPr>
            </w:pPr>
            <w:r w:rsidRPr="00822541">
              <w:rPr>
                <w:rFonts w:ascii="Palatino Linotype" w:hAnsi="Palatino Linotype"/>
                <w:sz w:val="20"/>
                <w:szCs w:val="20"/>
              </w:rPr>
              <w:t>Microsoft Share point server 2007/2010/2013,</w:t>
            </w:r>
            <w:r w:rsidR="00866A31">
              <w:rPr>
                <w:rFonts w:ascii="Palatino Linotype" w:hAnsi="Palatino Linotype"/>
                <w:sz w:val="20"/>
                <w:szCs w:val="20"/>
              </w:rPr>
              <w:t>2016,</w:t>
            </w:r>
            <w:r w:rsidRPr="00822541">
              <w:rPr>
                <w:rFonts w:ascii="Palatino Linotype" w:hAnsi="Palatino Linotype"/>
                <w:sz w:val="20"/>
                <w:szCs w:val="20"/>
              </w:rPr>
              <w:t xml:space="preserve"> Visual Studio </w:t>
            </w:r>
            <w:r w:rsidR="00866A31">
              <w:rPr>
                <w:rFonts w:ascii="Palatino Linotype" w:hAnsi="Palatino Linotype"/>
                <w:sz w:val="20"/>
                <w:szCs w:val="20"/>
              </w:rPr>
              <w:t>TFS</w:t>
            </w:r>
            <w:r w:rsidRPr="00822541">
              <w:rPr>
                <w:rFonts w:ascii="Palatino Linotype" w:hAnsi="Palatino Linotype"/>
                <w:sz w:val="20"/>
                <w:szCs w:val="20"/>
              </w:rPr>
              <w:t xml:space="preserve">, </w:t>
            </w:r>
            <w:r w:rsidR="00820D9F" w:rsidRPr="00822541">
              <w:rPr>
                <w:rFonts w:ascii="Palatino Linotype" w:hAnsi="Palatino Linotype"/>
                <w:sz w:val="20"/>
                <w:szCs w:val="20"/>
              </w:rPr>
              <w:t xml:space="preserve">BMC Remedy </w:t>
            </w:r>
            <w:r w:rsidR="006642D6">
              <w:rPr>
                <w:rFonts w:ascii="Palatino Linotype" w:hAnsi="Palatino Linotype"/>
                <w:sz w:val="20"/>
                <w:szCs w:val="20"/>
              </w:rPr>
              <w:t>ITSM</w:t>
            </w:r>
            <w:r w:rsidR="00820D9F" w:rsidRPr="00822541">
              <w:rPr>
                <w:rFonts w:ascii="Palatino Linotype" w:hAnsi="Palatino Linotype"/>
                <w:sz w:val="20"/>
                <w:szCs w:val="20"/>
              </w:rPr>
              <w:t>, Peregrine Service Center</w:t>
            </w:r>
            <w:r w:rsidR="000D64AE" w:rsidRPr="00822541">
              <w:rPr>
                <w:rFonts w:ascii="Palatino Linotype" w:hAnsi="Palatino Linotype"/>
                <w:sz w:val="20"/>
                <w:szCs w:val="20"/>
              </w:rPr>
              <w:t>, SharePoint designer 2010, 2013</w:t>
            </w:r>
            <w:r w:rsidR="00150102">
              <w:rPr>
                <w:rFonts w:ascii="Palatino Linotype" w:hAnsi="Palatino Linotype"/>
                <w:sz w:val="20"/>
                <w:szCs w:val="20"/>
              </w:rPr>
              <w:t>, SharePoint Migration tools</w:t>
            </w:r>
            <w:r w:rsidR="007F5603">
              <w:rPr>
                <w:rFonts w:ascii="Palatino Linotype" w:hAnsi="Palatino Linotype"/>
                <w:sz w:val="20"/>
                <w:szCs w:val="20"/>
              </w:rPr>
              <w:t>, JIRA</w:t>
            </w:r>
          </w:p>
        </w:tc>
      </w:tr>
    </w:tbl>
    <w:p w:rsidR="00E76DD0" w:rsidRDefault="00E76DD0"/>
    <w:p w:rsidR="00CB5BC0" w:rsidRDefault="00CB5BC0"/>
    <w:p w:rsidR="00CB5BC0" w:rsidRDefault="00CB5BC0"/>
    <w:p w:rsidR="00B60129" w:rsidRPr="00BA5246" w:rsidRDefault="00B60129" w:rsidP="00B60129">
      <w:pPr>
        <w:pStyle w:val="NormalWeb"/>
        <w:rPr>
          <w:rFonts w:ascii="Palatino Linotype" w:hAnsi="Palatino Linotype"/>
          <w:u w:val="single"/>
        </w:rPr>
      </w:pPr>
      <w:r w:rsidRPr="00BA5246">
        <w:rPr>
          <w:rFonts w:ascii="Palatino Linotype" w:hAnsi="Palatino Linotype"/>
          <w:b/>
          <w:bCs/>
          <w:u w:val="single"/>
        </w:rPr>
        <w:t>SharePoint Work Experience</w:t>
      </w:r>
      <w:r w:rsidRPr="00BA5246">
        <w:rPr>
          <w:rFonts w:ascii="Palatino Linotype" w:hAnsi="Palatino Linotype"/>
          <w:u w:val="single"/>
        </w:rPr>
        <w:t> </w:t>
      </w:r>
    </w:p>
    <w:p w:rsidR="00B60129" w:rsidRPr="00BA5246" w:rsidRDefault="00502F4A" w:rsidP="00B60129">
      <w:pPr>
        <w:pStyle w:val="NormalWeb"/>
        <w:numPr>
          <w:ilvl w:val="0"/>
          <w:numId w:val="26"/>
        </w:numPr>
        <w:rPr>
          <w:rFonts w:ascii="Palatino Linotype" w:hAnsi="Palatino Linotype"/>
          <w:sz w:val="22"/>
          <w:szCs w:val="22"/>
        </w:rPr>
      </w:pPr>
      <w:r>
        <w:rPr>
          <w:rFonts w:ascii="Palatino Linotype" w:hAnsi="Palatino Linotype"/>
          <w:sz w:val="22"/>
          <w:szCs w:val="22"/>
        </w:rPr>
        <w:t>Creating</w:t>
      </w:r>
      <w:r w:rsidR="00834F21">
        <w:rPr>
          <w:rFonts w:ascii="Palatino Linotype" w:hAnsi="Palatino Linotype"/>
          <w:sz w:val="22"/>
          <w:szCs w:val="22"/>
        </w:rPr>
        <w:t xml:space="preserve"> </w:t>
      </w:r>
      <w:r w:rsidR="00B60129" w:rsidRPr="00BA5246">
        <w:rPr>
          <w:rFonts w:ascii="Palatino Linotype" w:hAnsi="Palatino Linotype"/>
          <w:sz w:val="22"/>
          <w:szCs w:val="22"/>
        </w:rPr>
        <w:t>site pages with Built-in and custom web parts.</w:t>
      </w:r>
    </w:p>
    <w:p w:rsidR="00B60129" w:rsidRPr="00BA5246" w:rsidRDefault="0056076A" w:rsidP="00B60129">
      <w:pPr>
        <w:pStyle w:val="NormalWeb"/>
        <w:numPr>
          <w:ilvl w:val="0"/>
          <w:numId w:val="26"/>
        </w:numPr>
        <w:rPr>
          <w:rFonts w:ascii="Palatino Linotype" w:hAnsi="Palatino Linotype"/>
          <w:sz w:val="22"/>
          <w:szCs w:val="22"/>
        </w:rPr>
      </w:pPr>
      <w:r>
        <w:rPr>
          <w:rFonts w:ascii="Palatino Linotype" w:hAnsi="Palatino Linotype"/>
          <w:sz w:val="22"/>
          <w:szCs w:val="22"/>
        </w:rPr>
        <w:t>Creation of</w:t>
      </w:r>
      <w:r w:rsidR="00F831F9">
        <w:rPr>
          <w:rFonts w:ascii="Palatino Linotype" w:hAnsi="Palatino Linotype"/>
          <w:sz w:val="22"/>
          <w:szCs w:val="22"/>
        </w:rPr>
        <w:t xml:space="preserve"> </w:t>
      </w:r>
      <w:r w:rsidR="00B60129" w:rsidRPr="00BA5246">
        <w:rPr>
          <w:rFonts w:ascii="Palatino Linotype" w:hAnsi="Palatino Linotype"/>
          <w:sz w:val="22"/>
          <w:szCs w:val="22"/>
        </w:rPr>
        <w:t>custom Ma</w:t>
      </w:r>
      <w:r w:rsidR="00F831F9">
        <w:rPr>
          <w:rFonts w:ascii="Palatino Linotype" w:hAnsi="Palatino Linotype"/>
          <w:sz w:val="22"/>
          <w:szCs w:val="22"/>
        </w:rPr>
        <w:t>ster pages and Page Layouts</w:t>
      </w:r>
    </w:p>
    <w:p w:rsidR="00A95D7B" w:rsidRDefault="00A95D7B" w:rsidP="00B60129">
      <w:pPr>
        <w:pStyle w:val="NormalWeb"/>
        <w:numPr>
          <w:ilvl w:val="0"/>
          <w:numId w:val="26"/>
        </w:numPr>
        <w:rPr>
          <w:rFonts w:ascii="Palatino Linotype" w:hAnsi="Palatino Linotype"/>
          <w:sz w:val="22"/>
          <w:szCs w:val="22"/>
        </w:rPr>
      </w:pPr>
      <w:r>
        <w:rPr>
          <w:rFonts w:ascii="Palatino Linotype" w:hAnsi="Palatino Linotype"/>
          <w:sz w:val="22"/>
          <w:szCs w:val="22"/>
        </w:rPr>
        <w:t>developing custom Timer jobs and Workflow</w:t>
      </w:r>
    </w:p>
    <w:p w:rsidR="00A95D7B" w:rsidRDefault="00502F4A" w:rsidP="00C86DFE">
      <w:pPr>
        <w:pStyle w:val="NormalWeb"/>
        <w:numPr>
          <w:ilvl w:val="0"/>
          <w:numId w:val="26"/>
        </w:numPr>
        <w:rPr>
          <w:rFonts w:ascii="Palatino Linotype" w:hAnsi="Palatino Linotype"/>
          <w:sz w:val="22"/>
          <w:szCs w:val="22"/>
        </w:rPr>
      </w:pPr>
      <w:r>
        <w:rPr>
          <w:rFonts w:ascii="Palatino Linotype" w:hAnsi="Palatino Linotype"/>
          <w:sz w:val="22"/>
          <w:szCs w:val="22"/>
        </w:rPr>
        <w:t>C</w:t>
      </w:r>
      <w:r w:rsidR="00A95D7B">
        <w:rPr>
          <w:rFonts w:ascii="Palatino Linotype" w:hAnsi="Palatino Linotype"/>
          <w:sz w:val="22"/>
          <w:szCs w:val="22"/>
        </w:rPr>
        <w:t>reation of Custom site templates and site definitions</w:t>
      </w:r>
    </w:p>
    <w:p w:rsidR="00A95D7B" w:rsidRDefault="00502F4A" w:rsidP="00C86DFE">
      <w:pPr>
        <w:pStyle w:val="NormalWeb"/>
        <w:numPr>
          <w:ilvl w:val="0"/>
          <w:numId w:val="26"/>
        </w:numPr>
        <w:rPr>
          <w:rFonts w:ascii="Palatino Linotype" w:hAnsi="Palatino Linotype"/>
          <w:sz w:val="22"/>
          <w:szCs w:val="22"/>
        </w:rPr>
      </w:pPr>
      <w:r>
        <w:rPr>
          <w:rFonts w:ascii="Palatino Linotype" w:hAnsi="Palatino Linotype"/>
          <w:sz w:val="22"/>
          <w:szCs w:val="22"/>
        </w:rPr>
        <w:t>C</w:t>
      </w:r>
      <w:r w:rsidR="00A95D7B">
        <w:rPr>
          <w:rFonts w:ascii="Palatino Linotype" w:hAnsi="Palatino Linotype"/>
          <w:sz w:val="22"/>
          <w:szCs w:val="22"/>
        </w:rPr>
        <w:t>ustom list, content types and event receivers</w:t>
      </w:r>
    </w:p>
    <w:p w:rsidR="00F831F9" w:rsidRDefault="00F831F9" w:rsidP="00C86DFE">
      <w:pPr>
        <w:pStyle w:val="NormalWeb"/>
        <w:numPr>
          <w:ilvl w:val="0"/>
          <w:numId w:val="26"/>
        </w:numPr>
        <w:rPr>
          <w:rFonts w:ascii="Palatino Linotype" w:hAnsi="Palatino Linotype"/>
          <w:sz w:val="22"/>
          <w:szCs w:val="22"/>
        </w:rPr>
      </w:pPr>
      <w:r w:rsidRPr="00795945">
        <w:rPr>
          <w:rFonts w:ascii="Palatino Linotype" w:hAnsi="Palatino Linotype"/>
          <w:sz w:val="22"/>
          <w:szCs w:val="22"/>
        </w:rPr>
        <w:t xml:space="preserve">Power </w:t>
      </w:r>
      <w:r w:rsidR="00A754CE" w:rsidRPr="00795945">
        <w:rPr>
          <w:rFonts w:ascii="Palatino Linotype" w:hAnsi="Palatino Linotype"/>
          <w:sz w:val="22"/>
          <w:szCs w:val="22"/>
        </w:rPr>
        <w:t xml:space="preserve">shell </w:t>
      </w:r>
      <w:r w:rsidR="00A754CE">
        <w:rPr>
          <w:rFonts w:ascii="Palatino Linotype" w:hAnsi="Palatino Linotype"/>
          <w:sz w:val="22"/>
          <w:szCs w:val="22"/>
        </w:rPr>
        <w:t xml:space="preserve">script </w:t>
      </w:r>
      <w:r w:rsidRPr="00795945">
        <w:rPr>
          <w:rFonts w:ascii="Palatino Linotype" w:hAnsi="Palatino Linotype"/>
          <w:sz w:val="22"/>
          <w:szCs w:val="22"/>
        </w:rPr>
        <w:t xml:space="preserve">and </w:t>
      </w:r>
      <w:proofErr w:type="spellStart"/>
      <w:r w:rsidRPr="00795945">
        <w:rPr>
          <w:rFonts w:ascii="Palatino Linotype" w:hAnsi="Palatino Linotype"/>
          <w:sz w:val="22"/>
          <w:szCs w:val="22"/>
        </w:rPr>
        <w:t>Stsadm</w:t>
      </w:r>
      <w:proofErr w:type="spellEnd"/>
      <w:r w:rsidRPr="00795945">
        <w:rPr>
          <w:rFonts w:ascii="Palatino Linotype" w:hAnsi="Palatino Linotype"/>
          <w:sz w:val="22"/>
          <w:szCs w:val="22"/>
        </w:rPr>
        <w:t xml:space="preserve"> commands</w:t>
      </w:r>
    </w:p>
    <w:p w:rsidR="00655BA9" w:rsidRDefault="00655BA9" w:rsidP="00C86DFE">
      <w:pPr>
        <w:pStyle w:val="NormalWeb"/>
        <w:numPr>
          <w:ilvl w:val="0"/>
          <w:numId w:val="26"/>
        </w:numPr>
        <w:rPr>
          <w:rFonts w:ascii="Palatino Linotype" w:hAnsi="Palatino Linotype"/>
          <w:sz w:val="22"/>
          <w:szCs w:val="22"/>
        </w:rPr>
      </w:pPr>
      <w:r>
        <w:rPr>
          <w:rFonts w:ascii="Palatino Linotype" w:hAnsi="Palatino Linotype"/>
          <w:sz w:val="22"/>
          <w:szCs w:val="22"/>
        </w:rPr>
        <w:t xml:space="preserve">Worked in 2 SharePoint Migration projects </w:t>
      </w:r>
    </w:p>
    <w:p w:rsidR="00A754CE" w:rsidRDefault="00502F4A" w:rsidP="00C86DFE">
      <w:pPr>
        <w:pStyle w:val="NormalWeb"/>
        <w:numPr>
          <w:ilvl w:val="0"/>
          <w:numId w:val="26"/>
        </w:numPr>
        <w:rPr>
          <w:rFonts w:ascii="Palatino Linotype" w:hAnsi="Palatino Linotype"/>
          <w:sz w:val="22"/>
          <w:szCs w:val="22"/>
        </w:rPr>
      </w:pPr>
      <w:r>
        <w:rPr>
          <w:rFonts w:ascii="Palatino Linotype" w:hAnsi="Palatino Linotype"/>
          <w:sz w:val="22"/>
          <w:szCs w:val="22"/>
        </w:rPr>
        <w:t>S</w:t>
      </w:r>
      <w:r w:rsidR="00A754CE">
        <w:rPr>
          <w:rFonts w:ascii="Palatino Linotype" w:hAnsi="Palatino Linotype"/>
          <w:sz w:val="22"/>
          <w:szCs w:val="22"/>
        </w:rPr>
        <w:t xml:space="preserve">ervice applications like Search, User </w:t>
      </w:r>
      <w:r w:rsidR="00EF5E38">
        <w:rPr>
          <w:rFonts w:ascii="Palatino Linotype" w:hAnsi="Palatino Linotype"/>
          <w:sz w:val="22"/>
          <w:szCs w:val="22"/>
        </w:rPr>
        <w:t>Profile,</w:t>
      </w:r>
      <w:r w:rsidR="00A754CE">
        <w:rPr>
          <w:rFonts w:ascii="Palatino Linotype" w:hAnsi="Palatino Linotype"/>
          <w:sz w:val="22"/>
          <w:szCs w:val="22"/>
        </w:rPr>
        <w:t xml:space="preserve"> BCS and Metadata</w:t>
      </w:r>
    </w:p>
    <w:p w:rsidR="00A754CE" w:rsidRDefault="00A754CE" w:rsidP="00C86DFE">
      <w:pPr>
        <w:pStyle w:val="NormalWeb"/>
        <w:numPr>
          <w:ilvl w:val="0"/>
          <w:numId w:val="26"/>
        </w:numPr>
        <w:rPr>
          <w:rFonts w:ascii="Palatino Linotype" w:hAnsi="Palatino Linotype"/>
          <w:sz w:val="22"/>
          <w:szCs w:val="22"/>
        </w:rPr>
      </w:pPr>
      <w:r>
        <w:rPr>
          <w:rFonts w:ascii="Palatino Linotype" w:hAnsi="Palatino Linotype"/>
          <w:sz w:val="22"/>
          <w:szCs w:val="22"/>
        </w:rPr>
        <w:t>SP Admin activities like production deployment, site backup- restore, search and user profile apps configuration</w:t>
      </w:r>
    </w:p>
    <w:p w:rsidR="00BC7FFE" w:rsidRDefault="00BC7FFE" w:rsidP="00C86DFE">
      <w:pPr>
        <w:pStyle w:val="NormalWeb"/>
        <w:numPr>
          <w:ilvl w:val="0"/>
          <w:numId w:val="26"/>
        </w:numPr>
        <w:rPr>
          <w:rFonts w:ascii="Palatino Linotype" w:hAnsi="Palatino Linotype"/>
          <w:sz w:val="22"/>
          <w:szCs w:val="22"/>
        </w:rPr>
      </w:pPr>
      <w:r>
        <w:rPr>
          <w:rFonts w:ascii="Palatino Linotype" w:hAnsi="Palatino Linotype"/>
          <w:sz w:val="22"/>
          <w:szCs w:val="22"/>
        </w:rPr>
        <w:t>Have basic knowledge on SharePoint Apps and office 365 site.</w:t>
      </w:r>
    </w:p>
    <w:p w:rsidR="00A754CE" w:rsidRDefault="0056076A" w:rsidP="00C86DFE">
      <w:pPr>
        <w:pStyle w:val="NormalWeb"/>
        <w:numPr>
          <w:ilvl w:val="0"/>
          <w:numId w:val="26"/>
        </w:numPr>
        <w:rPr>
          <w:rFonts w:ascii="Palatino Linotype" w:hAnsi="Palatino Linotype"/>
          <w:sz w:val="22"/>
          <w:szCs w:val="22"/>
        </w:rPr>
      </w:pPr>
      <w:r w:rsidRPr="00BA5246">
        <w:rPr>
          <w:rFonts w:ascii="Palatino Linotype" w:hAnsi="Palatino Linotype"/>
          <w:sz w:val="22"/>
          <w:szCs w:val="22"/>
        </w:rPr>
        <w:t xml:space="preserve">Have </w:t>
      </w:r>
      <w:r>
        <w:rPr>
          <w:rFonts w:ascii="Palatino Linotype" w:hAnsi="Palatino Linotype"/>
          <w:sz w:val="22"/>
          <w:szCs w:val="22"/>
        </w:rPr>
        <w:t>extensive</w:t>
      </w:r>
      <w:r w:rsidR="005D606B">
        <w:rPr>
          <w:rFonts w:ascii="Palatino Linotype" w:hAnsi="Palatino Linotype"/>
          <w:sz w:val="22"/>
          <w:szCs w:val="22"/>
        </w:rPr>
        <w:t xml:space="preserve"> </w:t>
      </w:r>
      <w:r w:rsidR="00A754CE" w:rsidRPr="00BA5246">
        <w:rPr>
          <w:rFonts w:ascii="Palatino Linotype" w:hAnsi="Palatino Linotype"/>
          <w:sz w:val="22"/>
          <w:szCs w:val="22"/>
        </w:rPr>
        <w:t>work experience with</w:t>
      </w:r>
      <w:r w:rsidR="00A754CE">
        <w:rPr>
          <w:rFonts w:ascii="Palatino Linotype" w:hAnsi="Palatino Linotype"/>
          <w:sz w:val="22"/>
          <w:szCs w:val="22"/>
        </w:rPr>
        <w:t xml:space="preserve"> SharePoint AM(Incident Management)</w:t>
      </w:r>
      <w:r w:rsidR="005D606B">
        <w:rPr>
          <w:rFonts w:ascii="Palatino Linotype" w:hAnsi="Palatino Linotype"/>
          <w:sz w:val="22"/>
          <w:szCs w:val="22"/>
        </w:rPr>
        <w:t xml:space="preserve"> and PM(Problem Management)</w:t>
      </w:r>
    </w:p>
    <w:p w:rsidR="00BC7FFE" w:rsidRPr="00795945" w:rsidRDefault="00BC7FFE" w:rsidP="00C86DFE">
      <w:pPr>
        <w:pStyle w:val="NormalWeb"/>
        <w:numPr>
          <w:ilvl w:val="0"/>
          <w:numId w:val="26"/>
        </w:numPr>
        <w:rPr>
          <w:rFonts w:ascii="Palatino Linotype" w:hAnsi="Palatino Linotype"/>
          <w:sz w:val="22"/>
          <w:szCs w:val="22"/>
        </w:rPr>
      </w:pPr>
      <w:r>
        <w:rPr>
          <w:rFonts w:ascii="Palatino Linotype" w:hAnsi="Palatino Linotype"/>
          <w:sz w:val="22"/>
          <w:szCs w:val="22"/>
        </w:rPr>
        <w:t>REST Search API queries and Knockout JS</w:t>
      </w:r>
    </w:p>
    <w:p w:rsidR="007B6A19" w:rsidRPr="00BA5246" w:rsidRDefault="00FE5BEF">
      <w:pPr>
        <w:rPr>
          <w:rFonts w:ascii="Palatino Linotype" w:hAnsi="Palatino Linotype"/>
          <w:b/>
          <w:bCs/>
        </w:rPr>
      </w:pPr>
      <w:r w:rsidRPr="00BA5246">
        <w:rPr>
          <w:rFonts w:ascii="Palatino Linotype" w:hAnsi="Palatino Linotype"/>
          <w:b/>
          <w:bCs/>
          <w:u w:val="single"/>
        </w:rPr>
        <w:t>Project details</w:t>
      </w:r>
      <w:r w:rsidR="007B6A19" w:rsidRPr="00BA5246">
        <w:rPr>
          <w:rFonts w:ascii="Palatino Linotype" w:hAnsi="Palatino Linotype"/>
          <w:b/>
          <w:bCs/>
          <w:u w:val="single"/>
        </w:rPr>
        <w:t>:</w:t>
      </w:r>
    </w:p>
    <w:p w:rsidR="00FE5BEF" w:rsidRDefault="00FE5BEF">
      <w:pPr>
        <w:widowControl w:val="0"/>
        <w:tabs>
          <w:tab w:val="left" w:pos="720"/>
        </w:tabs>
        <w:autoSpaceDE w:val="0"/>
        <w:autoSpaceDN w:val="0"/>
        <w:adjustRightInd w:val="0"/>
        <w:rPr>
          <w:rFonts w:ascii="Palatino Linotype" w:hAnsi="Palatino Linotype"/>
          <w:b/>
          <w:bCs/>
          <w:sz w:val="22"/>
          <w:szCs w:val="20"/>
          <w:u w:val="single"/>
        </w:rPr>
      </w:pPr>
      <w:r w:rsidRPr="00BA5246">
        <w:rPr>
          <w:rFonts w:ascii="Palatino Linotype" w:hAnsi="Palatino Linotype"/>
          <w:b/>
          <w:bCs/>
          <w:sz w:val="22"/>
          <w:szCs w:val="20"/>
          <w:u w:val="single"/>
        </w:rPr>
        <w:t>PROFESSIONAL EXPERIENCE:</w:t>
      </w:r>
    </w:p>
    <w:p w:rsidR="002E6B60" w:rsidRDefault="002E6B60">
      <w:pPr>
        <w:widowControl w:val="0"/>
        <w:tabs>
          <w:tab w:val="left" w:pos="720"/>
        </w:tabs>
        <w:autoSpaceDE w:val="0"/>
        <w:autoSpaceDN w:val="0"/>
        <w:adjustRightInd w:val="0"/>
        <w:rPr>
          <w:rFonts w:ascii="Palatino Linotype" w:hAnsi="Palatino Linotype"/>
          <w:b/>
          <w:bCs/>
          <w:sz w:val="22"/>
          <w:szCs w:val="20"/>
          <w:u w:val="single"/>
        </w:rPr>
      </w:pPr>
    </w:p>
    <w:p w:rsidR="002E6B60" w:rsidRPr="002E6B60" w:rsidRDefault="002E6B60" w:rsidP="002E6B60">
      <w:pPr>
        <w:pStyle w:val="BodyContentStyle"/>
        <w:tabs>
          <w:tab w:val="left" w:pos="4184"/>
        </w:tabs>
        <w:rPr>
          <w:rFonts w:ascii="Palatino Linotype" w:eastAsia="Times New Roman" w:hAnsi="Palatino Linotype" w:cs="Times New Roman"/>
          <w:bCs/>
          <w:color w:val="auto"/>
          <w:sz w:val="24"/>
          <w:szCs w:val="24"/>
          <w:u w:val="single"/>
          <w:lang w:val="en-US"/>
        </w:rPr>
      </w:pPr>
      <w:r w:rsidRPr="002E6B60">
        <w:rPr>
          <w:rFonts w:ascii="Palatino Linotype" w:eastAsia="Times New Roman" w:hAnsi="Palatino Linotype" w:cs="Times New Roman"/>
          <w:bCs/>
          <w:color w:val="auto"/>
          <w:sz w:val="24"/>
          <w:szCs w:val="24"/>
          <w:u w:val="single"/>
          <w:lang w:val="en-US"/>
        </w:rPr>
        <w:t>Ensemble Modernization – (11/21 – 04/22)</w:t>
      </w:r>
    </w:p>
    <w:p w:rsidR="002A3849" w:rsidRDefault="002A3849" w:rsidP="002A3849">
      <w:pPr>
        <w:spacing w:line="360" w:lineRule="auto"/>
        <w:rPr>
          <w:rFonts w:ascii="Palatino Linotype" w:eastAsia="Book Antiqua" w:hAnsi="Palatino Linotype" w:cs="Book Antiqua"/>
          <w:b/>
          <w:color w:val="000080"/>
          <w:sz w:val="22"/>
          <w:szCs w:val="22"/>
        </w:rPr>
      </w:pPr>
      <w:r w:rsidRPr="00DF19D9">
        <w:rPr>
          <w:rFonts w:ascii="Palatino Linotype" w:eastAsia="Book Antiqua" w:hAnsi="Palatino Linotype" w:cs="Book Antiqua"/>
          <w:b/>
          <w:color w:val="000080"/>
          <w:sz w:val="22"/>
          <w:szCs w:val="22"/>
        </w:rPr>
        <w:t>Project Description:</w:t>
      </w:r>
    </w:p>
    <w:p w:rsidR="002A3849" w:rsidRDefault="002A3849" w:rsidP="002A3849">
      <w:pPr>
        <w:spacing w:line="360" w:lineRule="auto"/>
      </w:pPr>
      <w:r>
        <w:t>Modernization project aims to upgrade the existing application which is built on SP2016 to latest version of the SharePoint on-premise application or hybrid model. The project goal is to look for alternatives to SharePoint, plan and upgrade the existing application over a period of 3 years.</w:t>
      </w:r>
    </w:p>
    <w:p w:rsidR="002A3849" w:rsidRDefault="002A3849" w:rsidP="002A3849">
      <w:pPr>
        <w:spacing w:line="360" w:lineRule="auto"/>
      </w:pPr>
    </w:p>
    <w:p w:rsidR="002A3849" w:rsidRPr="005A3E3E" w:rsidRDefault="002A3849" w:rsidP="002A3849">
      <w:pPr>
        <w:spacing w:line="360" w:lineRule="auto"/>
      </w:pPr>
      <w:r>
        <w:rPr>
          <w:rFonts w:ascii="Palatino Linotype" w:eastAsia="Book Antiqua" w:hAnsi="Palatino Linotype" w:cs="Book Antiqua"/>
          <w:b/>
          <w:color w:val="000080"/>
          <w:sz w:val="22"/>
          <w:szCs w:val="22"/>
        </w:rPr>
        <w:t>Responsibilities:</w:t>
      </w:r>
    </w:p>
    <w:p w:rsidR="0084159F" w:rsidRDefault="0084159F" w:rsidP="002A3849">
      <w:pPr>
        <w:numPr>
          <w:ilvl w:val="0"/>
          <w:numId w:val="29"/>
        </w:numPr>
        <w:spacing w:line="360" w:lineRule="auto"/>
      </w:pPr>
      <w:r>
        <w:t>Developing solutions for business requirements</w:t>
      </w:r>
    </w:p>
    <w:p w:rsidR="0084159F" w:rsidRDefault="0084159F" w:rsidP="002A3849">
      <w:pPr>
        <w:numPr>
          <w:ilvl w:val="0"/>
          <w:numId w:val="29"/>
        </w:numPr>
        <w:spacing w:line="360" w:lineRule="auto"/>
      </w:pPr>
      <w:r>
        <w:t>Automation of SP Sites life cycle management</w:t>
      </w:r>
    </w:p>
    <w:p w:rsidR="002A3849" w:rsidRDefault="002A3849" w:rsidP="002A3849">
      <w:pPr>
        <w:numPr>
          <w:ilvl w:val="0"/>
          <w:numId w:val="29"/>
        </w:numPr>
        <w:spacing w:line="360" w:lineRule="auto"/>
      </w:pPr>
      <w:r>
        <w:lastRenderedPageBreak/>
        <w:t>Worked on preparing the business requirements for the Modernization project in technology agnostic way.</w:t>
      </w:r>
    </w:p>
    <w:p w:rsidR="002A3849" w:rsidRDefault="002A3849" w:rsidP="002A3849">
      <w:pPr>
        <w:numPr>
          <w:ilvl w:val="0"/>
          <w:numId w:val="29"/>
        </w:numPr>
        <w:spacing w:line="360" w:lineRule="auto"/>
      </w:pPr>
      <w:r>
        <w:t xml:space="preserve">Analysis on setting up of </w:t>
      </w:r>
      <w:r w:rsidR="007C0DCF">
        <w:t>SharePoint</w:t>
      </w:r>
      <w:r>
        <w:t xml:space="preserve"> server subscription edition and new features.</w:t>
      </w:r>
    </w:p>
    <w:p w:rsidR="00922858" w:rsidRDefault="00922858" w:rsidP="002A3849">
      <w:pPr>
        <w:numPr>
          <w:ilvl w:val="0"/>
          <w:numId w:val="29"/>
        </w:numPr>
        <w:spacing w:line="360" w:lineRule="auto"/>
      </w:pPr>
      <w:r>
        <w:t xml:space="preserve">Creation of Epics and User stories in </w:t>
      </w:r>
      <w:proofErr w:type="spellStart"/>
      <w:r>
        <w:t>Atlassian</w:t>
      </w:r>
      <w:proofErr w:type="spellEnd"/>
      <w:r>
        <w:t xml:space="preserve"> JIRA board</w:t>
      </w:r>
    </w:p>
    <w:p w:rsidR="002E6B60" w:rsidRPr="007C0DCF" w:rsidRDefault="00922858" w:rsidP="0038682A">
      <w:pPr>
        <w:numPr>
          <w:ilvl w:val="0"/>
          <w:numId w:val="29"/>
        </w:numPr>
        <w:tabs>
          <w:tab w:val="left" w:pos="4184"/>
        </w:tabs>
        <w:spacing w:line="360" w:lineRule="auto"/>
        <w:rPr>
          <w:rFonts w:ascii="Palatino Linotype" w:hAnsi="Palatino Linotype"/>
          <w:bCs/>
          <w:u w:val="single"/>
        </w:rPr>
      </w:pPr>
      <w:r>
        <w:t>Updating the Product backlog and Sprint planning</w:t>
      </w:r>
      <w:r w:rsidR="007C0DCF">
        <w:t>.</w:t>
      </w:r>
    </w:p>
    <w:p w:rsidR="00DC3683" w:rsidRDefault="00DC3683">
      <w:pPr>
        <w:widowControl w:val="0"/>
        <w:tabs>
          <w:tab w:val="left" w:pos="720"/>
        </w:tabs>
        <w:autoSpaceDE w:val="0"/>
        <w:autoSpaceDN w:val="0"/>
        <w:adjustRightInd w:val="0"/>
        <w:rPr>
          <w:rFonts w:ascii="Palatino Linotype" w:hAnsi="Palatino Linotype"/>
          <w:b/>
          <w:bCs/>
          <w:sz w:val="22"/>
          <w:szCs w:val="20"/>
          <w:u w:val="single"/>
        </w:rPr>
      </w:pPr>
    </w:p>
    <w:p w:rsidR="00DC3683" w:rsidRDefault="00DC3683" w:rsidP="00DC3683">
      <w:pPr>
        <w:pStyle w:val="BodyContentStyle"/>
        <w:tabs>
          <w:tab w:val="left" w:pos="4184"/>
        </w:tabs>
        <w:rPr>
          <w:rFonts w:ascii="Palatino Linotype" w:eastAsia="Times New Roman" w:hAnsi="Palatino Linotype" w:cs="Times New Roman"/>
          <w:bCs/>
          <w:color w:val="auto"/>
          <w:sz w:val="24"/>
          <w:szCs w:val="24"/>
          <w:u w:val="single"/>
          <w:lang w:val="en-US"/>
        </w:rPr>
      </w:pPr>
      <w:r w:rsidRPr="00DC3683">
        <w:rPr>
          <w:rFonts w:ascii="Palatino Linotype" w:eastAsia="Times New Roman" w:hAnsi="Palatino Linotype" w:cs="Times New Roman"/>
          <w:bCs/>
          <w:color w:val="auto"/>
          <w:sz w:val="24"/>
          <w:szCs w:val="24"/>
          <w:u w:val="single"/>
          <w:lang w:val="en-US"/>
        </w:rPr>
        <w:t xml:space="preserve">Unicorn, IKEA – (08/18 </w:t>
      </w:r>
      <w:r w:rsidR="00726F28">
        <w:rPr>
          <w:rFonts w:ascii="Palatino Linotype" w:eastAsia="Times New Roman" w:hAnsi="Palatino Linotype" w:cs="Times New Roman"/>
          <w:bCs/>
          <w:color w:val="auto"/>
          <w:sz w:val="24"/>
          <w:szCs w:val="24"/>
          <w:u w:val="single"/>
          <w:lang w:val="en-US"/>
        </w:rPr>
        <w:t>–</w:t>
      </w:r>
      <w:r w:rsidRPr="00DC3683">
        <w:rPr>
          <w:rFonts w:ascii="Palatino Linotype" w:eastAsia="Times New Roman" w:hAnsi="Palatino Linotype" w:cs="Times New Roman"/>
          <w:bCs/>
          <w:color w:val="auto"/>
          <w:sz w:val="24"/>
          <w:szCs w:val="24"/>
          <w:u w:val="single"/>
          <w:lang w:val="en-US"/>
        </w:rPr>
        <w:t xml:space="preserve"> </w:t>
      </w:r>
      <w:r w:rsidR="00726F28">
        <w:rPr>
          <w:rFonts w:ascii="Palatino Linotype" w:eastAsia="Times New Roman" w:hAnsi="Palatino Linotype" w:cs="Times New Roman"/>
          <w:bCs/>
          <w:color w:val="auto"/>
          <w:sz w:val="24"/>
          <w:szCs w:val="24"/>
          <w:u w:val="single"/>
          <w:lang w:val="en-US"/>
        </w:rPr>
        <w:t>06/</w:t>
      </w:r>
      <w:r w:rsidR="002E6B60">
        <w:rPr>
          <w:rFonts w:ascii="Palatino Linotype" w:eastAsia="Times New Roman" w:hAnsi="Palatino Linotype" w:cs="Times New Roman"/>
          <w:bCs/>
          <w:color w:val="auto"/>
          <w:sz w:val="24"/>
          <w:szCs w:val="24"/>
          <w:u w:val="single"/>
          <w:lang w:val="en-US"/>
        </w:rPr>
        <w:t>19</w:t>
      </w:r>
      <w:r w:rsidRPr="00DC3683">
        <w:rPr>
          <w:rFonts w:ascii="Palatino Linotype" w:eastAsia="Times New Roman" w:hAnsi="Palatino Linotype" w:cs="Times New Roman"/>
          <w:bCs/>
          <w:color w:val="auto"/>
          <w:sz w:val="24"/>
          <w:szCs w:val="24"/>
          <w:u w:val="single"/>
          <w:lang w:val="en-US"/>
        </w:rPr>
        <w:t>)</w:t>
      </w:r>
    </w:p>
    <w:p w:rsidR="00DC3683" w:rsidRDefault="00DC3683" w:rsidP="00DC3683">
      <w:pPr>
        <w:spacing w:line="360" w:lineRule="auto"/>
        <w:rPr>
          <w:rFonts w:ascii="Palatino Linotype" w:eastAsia="Book Antiqua" w:hAnsi="Palatino Linotype" w:cs="Book Antiqua"/>
          <w:b/>
          <w:color w:val="000080"/>
          <w:sz w:val="22"/>
          <w:szCs w:val="22"/>
        </w:rPr>
      </w:pPr>
      <w:r w:rsidRPr="00DF19D9">
        <w:rPr>
          <w:rFonts w:ascii="Palatino Linotype" w:eastAsia="Book Antiqua" w:hAnsi="Palatino Linotype" w:cs="Book Antiqua"/>
          <w:b/>
          <w:color w:val="000080"/>
          <w:sz w:val="22"/>
          <w:szCs w:val="22"/>
        </w:rPr>
        <w:t>Project Description:</w:t>
      </w:r>
    </w:p>
    <w:p w:rsidR="003B1E0E" w:rsidRDefault="00DC3683" w:rsidP="00DC3683">
      <w:pPr>
        <w:spacing w:line="360" w:lineRule="auto"/>
      </w:pPr>
      <w:r w:rsidRPr="005A3E3E">
        <w:t>Unicorn project aims to</w:t>
      </w:r>
      <w:r>
        <w:t xml:space="preserve"> </w:t>
      </w:r>
      <w:r w:rsidRPr="005A3E3E">
        <w:t>Integrate applications ‘News’ &amp; ‘Inside’</w:t>
      </w:r>
      <w:r>
        <w:t xml:space="preserve">, </w:t>
      </w:r>
      <w:r w:rsidRPr="005A3E3E">
        <w:t>making the intranet application accessible over the internet</w:t>
      </w:r>
      <w:r>
        <w:t>. This helps to i</w:t>
      </w:r>
      <w:r w:rsidRPr="005A3E3E">
        <w:t>ncrease</w:t>
      </w:r>
      <w:r>
        <w:t>s</w:t>
      </w:r>
      <w:r w:rsidRPr="005A3E3E">
        <w:t xml:space="preserve"> performance and collab</w:t>
      </w:r>
      <w:r>
        <w:t>oration between the applications for better user friendliness. The application is initially implemented in SharePoint 2013 and recently migrated to SharePoint 2016 On-premise environment. Agile software development approach is used.</w:t>
      </w:r>
    </w:p>
    <w:p w:rsidR="003B1E0E" w:rsidRDefault="003B1E0E" w:rsidP="00DC3683">
      <w:pPr>
        <w:spacing w:line="360" w:lineRule="auto"/>
      </w:pPr>
    </w:p>
    <w:p w:rsidR="00DC3683" w:rsidRPr="005A3E3E" w:rsidRDefault="00DC3683" w:rsidP="00DC3683">
      <w:pPr>
        <w:spacing w:line="360" w:lineRule="auto"/>
      </w:pPr>
      <w:r>
        <w:rPr>
          <w:rFonts w:ascii="Palatino Linotype" w:eastAsia="Book Antiqua" w:hAnsi="Palatino Linotype" w:cs="Book Antiqua"/>
          <w:b/>
          <w:color w:val="000080"/>
          <w:sz w:val="22"/>
          <w:szCs w:val="22"/>
        </w:rPr>
        <w:t>Responsibilities:</w:t>
      </w:r>
    </w:p>
    <w:p w:rsidR="00DC3683" w:rsidRDefault="00DC3683" w:rsidP="00DC3683">
      <w:pPr>
        <w:numPr>
          <w:ilvl w:val="0"/>
          <w:numId w:val="29"/>
        </w:numPr>
        <w:spacing w:line="360" w:lineRule="auto"/>
      </w:pPr>
      <w:r>
        <w:t xml:space="preserve">Implemented business solutions using </w:t>
      </w:r>
      <w:r w:rsidR="001526D4">
        <w:t>client-side</w:t>
      </w:r>
      <w:r>
        <w:t xml:space="preserve"> scripting like JavaScript, jQuery</w:t>
      </w:r>
    </w:p>
    <w:p w:rsidR="00DC3683" w:rsidRDefault="00DC3683" w:rsidP="00DC3683">
      <w:pPr>
        <w:numPr>
          <w:ilvl w:val="0"/>
          <w:numId w:val="29"/>
        </w:numPr>
        <w:spacing w:line="360" w:lineRule="auto"/>
      </w:pPr>
      <w:r>
        <w:t>Implemented business solutions using PowerShell scripts.</w:t>
      </w:r>
    </w:p>
    <w:p w:rsidR="00DC3683" w:rsidRDefault="00DC3683" w:rsidP="00DC3683">
      <w:pPr>
        <w:numPr>
          <w:ilvl w:val="0"/>
          <w:numId w:val="29"/>
        </w:numPr>
        <w:spacing w:line="360" w:lineRule="auto"/>
      </w:pPr>
      <w:r>
        <w:t>Re-created SP2010 solutions to suit to SP2013/2016 environments.</w:t>
      </w:r>
    </w:p>
    <w:p w:rsidR="00DC3683" w:rsidRPr="00DC3683" w:rsidRDefault="00DC3683" w:rsidP="00DC3683">
      <w:pPr>
        <w:pStyle w:val="BodyContentStyle"/>
        <w:tabs>
          <w:tab w:val="left" w:pos="4184"/>
        </w:tabs>
        <w:rPr>
          <w:rFonts w:ascii="Palatino Linotype" w:eastAsia="Times New Roman" w:hAnsi="Palatino Linotype" w:cs="Times New Roman"/>
          <w:b/>
          <w:bCs/>
          <w:color w:val="auto"/>
          <w:sz w:val="24"/>
          <w:szCs w:val="24"/>
          <w:u w:val="single"/>
          <w:lang w:val="en-US"/>
        </w:rPr>
      </w:pPr>
      <w:r w:rsidRPr="00DC3683">
        <w:rPr>
          <w:rFonts w:ascii="Palatino Linotype" w:eastAsia="Times New Roman" w:hAnsi="Palatino Linotype" w:cs="Times New Roman"/>
          <w:b/>
          <w:bCs/>
          <w:color w:val="auto"/>
          <w:sz w:val="24"/>
          <w:szCs w:val="24"/>
          <w:u w:val="single"/>
          <w:lang w:val="en-US"/>
        </w:rPr>
        <w:t>Incident and Problem Management, IKEA – (09/15 to 08/18)</w:t>
      </w:r>
    </w:p>
    <w:p w:rsidR="00704866" w:rsidRDefault="00704866" w:rsidP="00704866">
      <w:pPr>
        <w:spacing w:line="360" w:lineRule="auto"/>
        <w:rPr>
          <w:rStyle w:val="SubHeadingbold"/>
        </w:rPr>
      </w:pPr>
      <w:r w:rsidRPr="00DF19D9">
        <w:rPr>
          <w:rFonts w:ascii="Palatino Linotype" w:eastAsia="Book Antiqua" w:hAnsi="Palatino Linotype" w:cs="Book Antiqua"/>
          <w:b/>
          <w:color w:val="000080"/>
          <w:sz w:val="22"/>
          <w:szCs w:val="22"/>
        </w:rPr>
        <w:t>Description:</w:t>
      </w:r>
    </w:p>
    <w:p w:rsidR="00DC3683" w:rsidRDefault="00DC3683" w:rsidP="00DC3683">
      <w:pPr>
        <w:pStyle w:val="BodyContentStyle"/>
        <w:tabs>
          <w:tab w:val="left" w:pos="4184"/>
        </w:tabs>
        <w:rPr>
          <w:rFonts w:ascii="Times New Roman" w:eastAsia="Times New Roman" w:hAnsi="Times New Roman" w:cs="Times New Roman"/>
          <w:color w:val="auto"/>
          <w:sz w:val="24"/>
          <w:szCs w:val="24"/>
          <w:lang w:val="en-US"/>
        </w:rPr>
      </w:pPr>
      <w:r w:rsidRPr="00704866">
        <w:rPr>
          <w:rFonts w:ascii="Times New Roman" w:eastAsia="Times New Roman" w:hAnsi="Times New Roman" w:cs="Times New Roman"/>
          <w:color w:val="auto"/>
          <w:sz w:val="24"/>
          <w:szCs w:val="24"/>
          <w:lang w:val="en-US"/>
        </w:rPr>
        <w:t>Incident and Problem Management team responsible to solve different bugs reported in multiple IKEA applications running on production environment by the client as well as project team members. Also different change requests which cannot be awaited till deployment of next phase are done by AM team. Handling queries from client, problem analysis and patch deployment are other activities of Problem management.</w:t>
      </w:r>
    </w:p>
    <w:p w:rsidR="00704866" w:rsidRPr="00704866" w:rsidRDefault="00704866" w:rsidP="00DC3683">
      <w:pPr>
        <w:pStyle w:val="BodyContentStyle"/>
        <w:tabs>
          <w:tab w:val="left" w:pos="4184"/>
        </w:tabs>
        <w:rPr>
          <w:rFonts w:ascii="Times New Roman" w:eastAsia="Times New Roman" w:hAnsi="Times New Roman" w:cs="Times New Roman"/>
          <w:color w:val="auto"/>
          <w:sz w:val="24"/>
          <w:szCs w:val="24"/>
          <w:lang w:val="en-US"/>
        </w:rPr>
      </w:pPr>
      <w:r>
        <w:rPr>
          <w:rFonts w:ascii="Palatino Linotype" w:eastAsia="Book Antiqua" w:hAnsi="Palatino Linotype" w:cs="Book Antiqua"/>
          <w:b/>
          <w:color w:val="000080"/>
          <w:sz w:val="22"/>
          <w:szCs w:val="22"/>
        </w:rPr>
        <w:t>Responsibilities</w:t>
      </w:r>
    </w:p>
    <w:p w:rsidR="00DC3683" w:rsidRDefault="00DC3683" w:rsidP="00DC3683">
      <w:pPr>
        <w:numPr>
          <w:ilvl w:val="0"/>
          <w:numId w:val="29"/>
        </w:numPr>
        <w:spacing w:line="360" w:lineRule="auto"/>
      </w:pPr>
      <w:r>
        <w:t>Incidents Handling</w:t>
      </w:r>
    </w:p>
    <w:p w:rsidR="00DC3683" w:rsidRDefault="00DC3683" w:rsidP="00DC3683">
      <w:pPr>
        <w:numPr>
          <w:ilvl w:val="0"/>
          <w:numId w:val="29"/>
        </w:numPr>
        <w:spacing w:line="360" w:lineRule="auto"/>
      </w:pPr>
      <w:r>
        <w:t xml:space="preserve">Problem Investigation (PBI) and Known error (PKE) creation and Investigation. </w:t>
      </w:r>
    </w:p>
    <w:p w:rsidR="00DC3683" w:rsidRDefault="00DC3683" w:rsidP="00DC3683">
      <w:pPr>
        <w:numPr>
          <w:ilvl w:val="0"/>
          <w:numId w:val="29"/>
        </w:numPr>
        <w:spacing w:line="360" w:lineRule="auto"/>
      </w:pPr>
      <w:r>
        <w:t>Root cause analysis (RCA) and Solution design (SD) document creation.</w:t>
      </w:r>
    </w:p>
    <w:p w:rsidR="00DC3683" w:rsidRPr="0056754B" w:rsidRDefault="00DC3683" w:rsidP="00DC3683">
      <w:pPr>
        <w:numPr>
          <w:ilvl w:val="0"/>
          <w:numId w:val="29"/>
        </w:numPr>
        <w:spacing w:line="360" w:lineRule="auto"/>
      </w:pPr>
      <w:r>
        <w:t>Co-ordinating with release team for patch deployments</w:t>
      </w:r>
    </w:p>
    <w:p w:rsidR="00DC3683" w:rsidRPr="00BA5246" w:rsidRDefault="00DC3683">
      <w:pPr>
        <w:widowControl w:val="0"/>
        <w:tabs>
          <w:tab w:val="left" w:pos="720"/>
        </w:tabs>
        <w:autoSpaceDE w:val="0"/>
        <w:autoSpaceDN w:val="0"/>
        <w:adjustRightInd w:val="0"/>
        <w:rPr>
          <w:rFonts w:ascii="Palatino Linotype" w:hAnsi="Palatino Linotype"/>
          <w:b/>
          <w:bCs/>
          <w:sz w:val="22"/>
          <w:szCs w:val="20"/>
          <w:u w:val="single"/>
        </w:rPr>
      </w:pPr>
    </w:p>
    <w:p w:rsidR="00AC7481" w:rsidRPr="0027791A" w:rsidRDefault="00AC7481" w:rsidP="00AC7481">
      <w:pPr>
        <w:pStyle w:val="Heading1"/>
        <w:rPr>
          <w:rFonts w:ascii="Palatino Linotype" w:hAnsi="Palatino Linotype"/>
          <w:sz w:val="24"/>
          <w:szCs w:val="24"/>
          <w:u w:val="single"/>
        </w:rPr>
      </w:pPr>
      <w:r>
        <w:rPr>
          <w:rFonts w:ascii="Palatino Linotype" w:hAnsi="Palatino Linotype"/>
          <w:sz w:val="24"/>
          <w:szCs w:val="24"/>
          <w:u w:val="single"/>
        </w:rPr>
        <w:t>Project #6</w:t>
      </w:r>
    </w:p>
    <w:p w:rsidR="00AC7481" w:rsidRDefault="00AC7481" w:rsidP="00AC7481">
      <w:pPr>
        <w:pStyle w:val="HTMLPreformatted"/>
        <w:rPr>
          <w:rFonts w:ascii="Palatino Linotype" w:hAnsi="Palatino Linotype"/>
          <w:b/>
          <w:sz w:val="24"/>
          <w:szCs w:val="24"/>
        </w:rPr>
      </w:pPr>
      <w:r w:rsidRPr="00BA5246">
        <w:rPr>
          <w:rFonts w:ascii="Palatino Linotype" w:hAnsi="Palatino Linotype"/>
          <w:b/>
          <w:sz w:val="22"/>
        </w:rPr>
        <w:t>Project</w:t>
      </w:r>
      <w:r w:rsidRPr="00BA5246">
        <w:rPr>
          <w:rFonts w:ascii="Palatino Linotype" w:hAnsi="Palatino Linotype"/>
          <w:b/>
          <w:sz w:val="22"/>
        </w:rPr>
        <w:tab/>
      </w:r>
      <w:r w:rsidRPr="00BA5246">
        <w:rPr>
          <w:rFonts w:ascii="Palatino Linotype" w:hAnsi="Palatino Linotype"/>
          <w:b/>
          <w:sz w:val="22"/>
        </w:rPr>
        <w:tab/>
      </w:r>
      <w:r w:rsidRPr="00BA5246">
        <w:rPr>
          <w:rFonts w:ascii="Palatino Linotype" w:hAnsi="Palatino Linotype"/>
          <w:b/>
          <w:sz w:val="28"/>
          <w:szCs w:val="28"/>
        </w:rPr>
        <w:t xml:space="preserve">: </w:t>
      </w:r>
      <w:r>
        <w:rPr>
          <w:rFonts w:ascii="Palatino Linotype" w:hAnsi="Palatino Linotype"/>
          <w:b/>
          <w:bCs/>
          <w:sz w:val="24"/>
          <w:szCs w:val="24"/>
        </w:rPr>
        <w:t>IKEA News</w:t>
      </w:r>
    </w:p>
    <w:p w:rsidR="00AC7481" w:rsidRPr="00BA5246" w:rsidRDefault="00AC7481" w:rsidP="00AC74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rPr>
          <w:rFonts w:ascii="Palatino Linotype" w:hAnsi="Palatino Linotype"/>
          <w:b/>
          <w:bCs/>
          <w:sz w:val="22"/>
        </w:rPr>
      </w:pPr>
      <w:r>
        <w:rPr>
          <w:rFonts w:ascii="Palatino Linotype" w:hAnsi="Palatino Linotype" w:cs="Arial"/>
          <w:b/>
          <w:szCs w:val="22"/>
        </w:rPr>
        <w:lastRenderedPageBreak/>
        <w:t>Client</w:t>
      </w:r>
      <w:r w:rsidRPr="00BA5246">
        <w:rPr>
          <w:rFonts w:ascii="Palatino Linotype" w:hAnsi="Palatino Linotype" w:cs="Arial"/>
          <w:b/>
          <w:szCs w:val="22"/>
        </w:rPr>
        <w:tab/>
      </w:r>
      <w:r w:rsidRPr="00BA5246">
        <w:rPr>
          <w:rFonts w:ascii="Palatino Linotype" w:hAnsi="Palatino Linotype" w:cs="Arial"/>
          <w:b/>
          <w:szCs w:val="22"/>
        </w:rPr>
        <w:tab/>
      </w:r>
      <w:r>
        <w:rPr>
          <w:rFonts w:ascii="Palatino Linotype" w:hAnsi="Palatino Linotype" w:cs="Arial"/>
          <w:b/>
          <w:szCs w:val="22"/>
        </w:rPr>
        <w:tab/>
      </w:r>
      <w:r w:rsidRPr="00BA5246">
        <w:rPr>
          <w:rFonts w:ascii="Palatino Linotype" w:hAnsi="Palatino Linotype" w:cs="Arial"/>
          <w:b/>
          <w:szCs w:val="22"/>
        </w:rPr>
        <w:t xml:space="preserve">: </w:t>
      </w:r>
      <w:r>
        <w:rPr>
          <w:rFonts w:ascii="Palatino Linotype" w:hAnsi="Palatino Linotype" w:cs="Arial"/>
          <w:b/>
          <w:szCs w:val="22"/>
        </w:rPr>
        <w:t xml:space="preserve">IKEA </w:t>
      </w:r>
      <w:r>
        <w:rPr>
          <w:rFonts w:ascii="Palatino Linotype" w:hAnsi="Palatino Linotype"/>
          <w:b/>
          <w:sz w:val="22"/>
        </w:rPr>
        <w:t>(Sweden)</w:t>
      </w:r>
    </w:p>
    <w:p w:rsidR="00AC7481" w:rsidRPr="00BA5246" w:rsidRDefault="00AC7481" w:rsidP="00AC74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rPr>
          <w:rFonts w:ascii="Palatino Linotype" w:hAnsi="Palatino Linotype" w:cs="Arial"/>
          <w:b/>
          <w:szCs w:val="22"/>
        </w:rPr>
      </w:pPr>
      <w:r w:rsidRPr="00BA5246">
        <w:rPr>
          <w:rFonts w:ascii="Palatino Linotype" w:hAnsi="Palatino Linotype" w:cs="Arial"/>
          <w:b/>
          <w:szCs w:val="22"/>
        </w:rPr>
        <w:t>Team Strength</w:t>
      </w:r>
      <w:r w:rsidRPr="00BA5246">
        <w:rPr>
          <w:rFonts w:ascii="Palatino Linotype" w:hAnsi="Palatino Linotype" w:cs="Arial"/>
          <w:b/>
          <w:szCs w:val="22"/>
        </w:rPr>
        <w:tab/>
      </w:r>
      <w:r w:rsidRPr="00BA5246">
        <w:rPr>
          <w:rFonts w:ascii="Palatino Linotype" w:hAnsi="Palatino Linotype" w:cs="Arial"/>
          <w:b/>
          <w:szCs w:val="22"/>
        </w:rPr>
        <w:tab/>
        <w:t xml:space="preserve">: </w:t>
      </w:r>
      <w:r>
        <w:rPr>
          <w:rFonts w:ascii="Palatino Linotype" w:hAnsi="Palatino Linotype" w:cs="Arial"/>
          <w:b/>
          <w:szCs w:val="22"/>
        </w:rPr>
        <w:t>4</w:t>
      </w:r>
    </w:p>
    <w:p w:rsidR="00AC7481" w:rsidRPr="00BA5246" w:rsidRDefault="00AC7481" w:rsidP="00AC7481">
      <w:pPr>
        <w:rPr>
          <w:rFonts w:ascii="Palatino Linotype" w:hAnsi="Palatino Linotype" w:cs="Arial"/>
          <w:b/>
          <w:sz w:val="20"/>
          <w:szCs w:val="22"/>
        </w:rPr>
      </w:pPr>
      <w:r w:rsidRPr="00BA5246">
        <w:rPr>
          <w:rFonts w:ascii="Palatino Linotype" w:hAnsi="Palatino Linotype" w:cs="Arial"/>
          <w:b/>
          <w:sz w:val="20"/>
          <w:szCs w:val="22"/>
        </w:rPr>
        <w:t>Role</w:t>
      </w:r>
      <w:r w:rsidRPr="00BA5246">
        <w:rPr>
          <w:rFonts w:ascii="Palatino Linotype" w:hAnsi="Palatino Linotype" w:cs="Arial"/>
          <w:b/>
          <w:sz w:val="20"/>
          <w:szCs w:val="22"/>
        </w:rPr>
        <w:tab/>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Pr>
          <w:rFonts w:ascii="Palatino Linotype" w:hAnsi="Palatino Linotype" w:cs="Arial"/>
          <w:b/>
          <w:sz w:val="20"/>
          <w:szCs w:val="22"/>
        </w:rPr>
        <w:t>Developer</w:t>
      </w:r>
    </w:p>
    <w:p w:rsidR="00AC7481" w:rsidRPr="00BA5246" w:rsidRDefault="00AC7481" w:rsidP="00AC7481">
      <w:pPr>
        <w:rPr>
          <w:rFonts w:ascii="Palatino Linotype" w:hAnsi="Palatino Linotype" w:cs="Arial"/>
          <w:b/>
          <w:sz w:val="20"/>
          <w:szCs w:val="22"/>
        </w:rPr>
      </w:pPr>
      <w:r w:rsidRPr="00BA5246">
        <w:rPr>
          <w:rFonts w:ascii="Palatino Linotype" w:hAnsi="Palatino Linotype" w:cs="Arial"/>
          <w:b/>
          <w:sz w:val="20"/>
          <w:szCs w:val="22"/>
        </w:rPr>
        <w:t>Platform</w:t>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Pr>
          <w:rFonts w:ascii="Palatino Linotype" w:hAnsi="Palatino Linotype"/>
          <w:b/>
          <w:sz w:val="20"/>
        </w:rPr>
        <w:t>Windows Server 2012</w:t>
      </w:r>
    </w:p>
    <w:p w:rsidR="00AC7481" w:rsidRDefault="00AC7481" w:rsidP="00AC7481">
      <w:pPr>
        <w:jc w:val="both"/>
        <w:rPr>
          <w:rFonts w:ascii="Palatino Linotype" w:hAnsi="Palatino Linotype" w:cs="Arial"/>
          <w:b/>
          <w:sz w:val="20"/>
        </w:rPr>
      </w:pPr>
      <w:r w:rsidRPr="00BA5246">
        <w:rPr>
          <w:rFonts w:ascii="Palatino Linotype" w:hAnsi="Palatino Linotype" w:cs="Arial"/>
          <w:b/>
          <w:sz w:val="20"/>
          <w:szCs w:val="22"/>
        </w:rPr>
        <w:t>Front-End</w:t>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Pr>
          <w:rFonts w:ascii="Palatino Linotype" w:hAnsi="Palatino Linotype" w:cs="Arial"/>
          <w:b/>
          <w:sz w:val="20"/>
          <w:szCs w:val="22"/>
        </w:rPr>
        <w:t>SharePoint</w:t>
      </w:r>
      <w:r>
        <w:rPr>
          <w:rFonts w:ascii="Palatino Linotype" w:hAnsi="Palatino Linotype" w:cs="Arial"/>
          <w:b/>
          <w:sz w:val="20"/>
        </w:rPr>
        <w:t>2013</w:t>
      </w:r>
    </w:p>
    <w:p w:rsidR="00AC7481" w:rsidRDefault="00AC7481" w:rsidP="00AC7481">
      <w:pPr>
        <w:jc w:val="both"/>
        <w:rPr>
          <w:b/>
          <w:sz w:val="28"/>
          <w:szCs w:val="28"/>
        </w:rPr>
      </w:pPr>
      <w:r>
        <w:rPr>
          <w:rFonts w:ascii="Palatino Linotype" w:hAnsi="Palatino Linotype" w:cs="Arial"/>
          <w:b/>
          <w:sz w:val="20"/>
          <w:szCs w:val="22"/>
        </w:rPr>
        <w:t>Duration</w:t>
      </w:r>
      <w:r>
        <w:rPr>
          <w:rFonts w:ascii="Palatino Linotype" w:hAnsi="Palatino Linotype" w:cs="Arial"/>
          <w:b/>
          <w:sz w:val="20"/>
          <w:szCs w:val="22"/>
        </w:rPr>
        <w:tab/>
      </w:r>
      <w:r>
        <w:rPr>
          <w:rFonts w:ascii="Palatino Linotype" w:hAnsi="Palatino Linotype" w:cs="Arial"/>
          <w:b/>
          <w:sz w:val="20"/>
          <w:szCs w:val="22"/>
        </w:rPr>
        <w:tab/>
        <w:t>: 6 Months</w:t>
      </w:r>
    </w:p>
    <w:p w:rsidR="00AC7481" w:rsidRDefault="00AC7481" w:rsidP="00AC7481">
      <w:pPr>
        <w:jc w:val="both"/>
        <w:rPr>
          <w:b/>
          <w:sz w:val="28"/>
          <w:szCs w:val="28"/>
        </w:rPr>
      </w:pPr>
    </w:p>
    <w:p w:rsidR="00AC7481" w:rsidRPr="00DF19D9" w:rsidRDefault="00AC7481" w:rsidP="00AC7481">
      <w:pPr>
        <w:spacing w:line="360" w:lineRule="auto"/>
        <w:rPr>
          <w:rFonts w:ascii="Palatino Linotype" w:eastAsia="Book Antiqua" w:hAnsi="Palatino Linotype" w:cs="Book Antiqua"/>
          <w:b/>
          <w:color w:val="000080"/>
          <w:sz w:val="22"/>
          <w:szCs w:val="22"/>
        </w:rPr>
      </w:pPr>
      <w:r w:rsidRPr="00DF19D9">
        <w:rPr>
          <w:rFonts w:ascii="Palatino Linotype" w:eastAsia="Book Antiqua" w:hAnsi="Palatino Linotype" w:cs="Book Antiqua"/>
          <w:b/>
          <w:color w:val="000080"/>
          <w:sz w:val="22"/>
          <w:szCs w:val="22"/>
        </w:rPr>
        <w:t>Project Description:</w:t>
      </w:r>
    </w:p>
    <w:p w:rsidR="00AC7481" w:rsidRPr="00DF19D9" w:rsidRDefault="00AC7481" w:rsidP="00AC7481">
      <w:pPr>
        <w:rPr>
          <w:rFonts w:ascii="Palatino Linotype" w:hAnsi="Palatino Linotype"/>
          <w:sz w:val="22"/>
          <w:szCs w:val="22"/>
        </w:rPr>
      </w:pPr>
      <w:r w:rsidRPr="00DF19D9">
        <w:rPr>
          <w:rFonts w:ascii="Palatino Linotype" w:hAnsi="Palatino Linotype"/>
          <w:sz w:val="22"/>
          <w:szCs w:val="22"/>
        </w:rPr>
        <w:t xml:space="preserve">IKEA </w:t>
      </w:r>
      <w:r>
        <w:rPr>
          <w:rFonts w:ascii="Palatino Linotype" w:hAnsi="Palatino Linotype"/>
          <w:sz w:val="22"/>
          <w:szCs w:val="22"/>
        </w:rPr>
        <w:t>News</w:t>
      </w:r>
      <w:r w:rsidRPr="00DF19D9">
        <w:rPr>
          <w:rFonts w:ascii="Palatino Linotype" w:hAnsi="Palatino Linotype"/>
          <w:sz w:val="22"/>
          <w:szCs w:val="22"/>
        </w:rPr>
        <w:t xml:space="preserve"> is </w:t>
      </w:r>
      <w:r w:rsidR="00655BA9">
        <w:rPr>
          <w:rFonts w:ascii="Palatino Linotype" w:hAnsi="Palatino Linotype"/>
          <w:sz w:val="22"/>
          <w:szCs w:val="22"/>
        </w:rPr>
        <w:t xml:space="preserve">an application </w:t>
      </w:r>
      <w:r w:rsidRPr="00DF19D9">
        <w:rPr>
          <w:rFonts w:ascii="Palatino Linotype" w:hAnsi="Palatino Linotype"/>
          <w:sz w:val="22"/>
          <w:szCs w:val="22"/>
        </w:rPr>
        <w:t xml:space="preserve">to </w:t>
      </w:r>
      <w:r w:rsidR="00655BA9">
        <w:rPr>
          <w:rFonts w:ascii="Palatino Linotype" w:hAnsi="Palatino Linotype"/>
          <w:sz w:val="22"/>
          <w:szCs w:val="22"/>
        </w:rPr>
        <w:t>share the latest updates within IKEA Company</w:t>
      </w:r>
      <w:r w:rsidRPr="00DF19D9">
        <w:rPr>
          <w:rFonts w:ascii="Palatino Linotype" w:hAnsi="Palatino Linotype"/>
          <w:sz w:val="22"/>
          <w:szCs w:val="22"/>
        </w:rPr>
        <w:t xml:space="preserve">. Tool where IKEA can manage </w:t>
      </w:r>
      <w:r w:rsidR="00C13988">
        <w:rPr>
          <w:rFonts w:ascii="Palatino Linotype" w:hAnsi="Palatino Linotype"/>
          <w:sz w:val="22"/>
          <w:szCs w:val="22"/>
        </w:rPr>
        <w:t>global, national and local News article related to organization with all employees.</w:t>
      </w:r>
    </w:p>
    <w:p w:rsidR="00AC7481" w:rsidRDefault="00C13988" w:rsidP="00AC7481">
      <w:pPr>
        <w:rPr>
          <w:rFonts w:ascii="Palatino Linotype" w:hAnsi="Palatino Linotype"/>
          <w:sz w:val="22"/>
          <w:szCs w:val="22"/>
        </w:rPr>
      </w:pPr>
      <w:r>
        <w:rPr>
          <w:rFonts w:ascii="Palatino Linotype" w:hAnsi="Palatino Linotype"/>
          <w:sz w:val="22"/>
          <w:szCs w:val="22"/>
        </w:rPr>
        <w:t>This application is implemented in SharePoint 2013 and used sandbox solutions.</w:t>
      </w:r>
    </w:p>
    <w:p w:rsidR="00AC7481" w:rsidRDefault="00AC7481" w:rsidP="00AC7481">
      <w:pPr>
        <w:rPr>
          <w:rFonts w:ascii="Palatino Linotype" w:hAnsi="Palatino Linotype"/>
          <w:sz w:val="22"/>
          <w:szCs w:val="22"/>
        </w:rPr>
      </w:pPr>
    </w:p>
    <w:p w:rsidR="00AC7481" w:rsidRPr="00DF19D9" w:rsidRDefault="00AC7481" w:rsidP="00AC7481">
      <w:pPr>
        <w:spacing w:line="360" w:lineRule="auto"/>
        <w:rPr>
          <w:rFonts w:ascii="Palatino Linotype" w:eastAsia="Book Antiqua" w:hAnsi="Palatino Linotype" w:cs="Book Antiqua"/>
          <w:b/>
          <w:color w:val="000080"/>
          <w:sz w:val="22"/>
          <w:szCs w:val="22"/>
        </w:rPr>
      </w:pPr>
      <w:r w:rsidRPr="00DF19D9">
        <w:rPr>
          <w:rFonts w:ascii="Palatino Linotype" w:eastAsia="Book Antiqua" w:hAnsi="Palatino Linotype" w:cs="Book Antiqua"/>
          <w:b/>
          <w:color w:val="000080"/>
          <w:sz w:val="22"/>
          <w:szCs w:val="22"/>
        </w:rPr>
        <w:t>Responsibilities:</w:t>
      </w:r>
    </w:p>
    <w:p w:rsidR="00AC7481" w:rsidRPr="00970A40" w:rsidRDefault="00D50812" w:rsidP="00AC7481">
      <w:pPr>
        <w:numPr>
          <w:ilvl w:val="0"/>
          <w:numId w:val="29"/>
        </w:numPr>
        <w:spacing w:line="360" w:lineRule="auto"/>
        <w:rPr>
          <w:rFonts w:ascii="Palatino Linotype" w:hAnsi="Palatino Linotype"/>
          <w:sz w:val="22"/>
          <w:szCs w:val="22"/>
        </w:rPr>
      </w:pPr>
      <w:r>
        <w:rPr>
          <w:rFonts w:ascii="Palatino Linotype" w:hAnsi="Palatino Linotype"/>
          <w:sz w:val="22"/>
          <w:szCs w:val="22"/>
        </w:rPr>
        <w:t>Created Master page/ Page layouts with custom content types</w:t>
      </w:r>
    </w:p>
    <w:p w:rsidR="00AC7481" w:rsidRPr="00970A40" w:rsidRDefault="00AC7481" w:rsidP="00AC7481">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 xml:space="preserve">Created </w:t>
      </w:r>
      <w:r w:rsidR="00D50812">
        <w:rPr>
          <w:rFonts w:ascii="Palatino Linotype" w:hAnsi="Palatino Linotype"/>
          <w:sz w:val="22"/>
          <w:szCs w:val="22"/>
        </w:rPr>
        <w:t>web templates</w:t>
      </w:r>
      <w:r w:rsidRPr="00970A40">
        <w:rPr>
          <w:rFonts w:ascii="Palatino Linotype" w:hAnsi="Palatino Linotype"/>
          <w:sz w:val="22"/>
          <w:szCs w:val="22"/>
        </w:rPr>
        <w:t xml:space="preserve"> for Sites</w:t>
      </w:r>
    </w:p>
    <w:p w:rsidR="00AC7481" w:rsidRPr="00970A40" w:rsidRDefault="00D50812" w:rsidP="00AC7481">
      <w:pPr>
        <w:numPr>
          <w:ilvl w:val="0"/>
          <w:numId w:val="29"/>
        </w:numPr>
        <w:spacing w:line="360" w:lineRule="auto"/>
        <w:rPr>
          <w:rFonts w:ascii="Palatino Linotype" w:hAnsi="Palatino Linotype"/>
          <w:sz w:val="22"/>
          <w:szCs w:val="22"/>
        </w:rPr>
      </w:pPr>
      <w:r>
        <w:rPr>
          <w:rFonts w:ascii="Palatino Linotype" w:hAnsi="Palatino Linotype"/>
          <w:sz w:val="22"/>
          <w:szCs w:val="22"/>
        </w:rPr>
        <w:t>Created Custom list, library, Pages and fields</w:t>
      </w:r>
      <w:r w:rsidR="00AC7481" w:rsidRPr="00970A40">
        <w:rPr>
          <w:rFonts w:ascii="Palatino Linotype" w:hAnsi="Palatino Linotype"/>
          <w:sz w:val="22"/>
          <w:szCs w:val="22"/>
        </w:rPr>
        <w:t>.</w:t>
      </w:r>
    </w:p>
    <w:p w:rsidR="00AC7481" w:rsidRDefault="00AC7481" w:rsidP="00AC7481">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 xml:space="preserve">Created custom content types, </w:t>
      </w:r>
      <w:r w:rsidR="00D50812">
        <w:rPr>
          <w:rFonts w:ascii="Palatino Linotype" w:hAnsi="Palatino Linotype"/>
          <w:sz w:val="22"/>
          <w:szCs w:val="22"/>
        </w:rPr>
        <w:t>Content types association</w:t>
      </w:r>
    </w:p>
    <w:p w:rsidR="00D50812" w:rsidRPr="00970A40" w:rsidRDefault="00D50812" w:rsidP="00AC7481">
      <w:pPr>
        <w:numPr>
          <w:ilvl w:val="0"/>
          <w:numId w:val="29"/>
        </w:numPr>
        <w:spacing w:line="360" w:lineRule="auto"/>
        <w:rPr>
          <w:rFonts w:ascii="Palatino Linotype" w:hAnsi="Palatino Linotype"/>
          <w:sz w:val="22"/>
          <w:szCs w:val="22"/>
        </w:rPr>
      </w:pPr>
      <w:r>
        <w:rPr>
          <w:rFonts w:ascii="Palatino Linotype" w:hAnsi="Palatino Linotype"/>
          <w:sz w:val="22"/>
          <w:szCs w:val="22"/>
        </w:rPr>
        <w:t>Created custom site action menus, hiding ribbon controls</w:t>
      </w:r>
    </w:p>
    <w:p w:rsidR="00AC7481" w:rsidRDefault="00AC7481" w:rsidP="00AC7481">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 xml:space="preserve">Created custom </w:t>
      </w:r>
      <w:r w:rsidR="00D50812">
        <w:rPr>
          <w:rFonts w:ascii="Palatino Linotype" w:hAnsi="Palatino Linotype"/>
          <w:sz w:val="22"/>
          <w:szCs w:val="22"/>
        </w:rPr>
        <w:t>Workflow for sharing news articles</w:t>
      </w:r>
    </w:p>
    <w:p w:rsidR="00D50812" w:rsidRDefault="00D50812" w:rsidP="00AC7481">
      <w:pPr>
        <w:numPr>
          <w:ilvl w:val="0"/>
          <w:numId w:val="29"/>
        </w:numPr>
        <w:spacing w:line="360" w:lineRule="auto"/>
        <w:rPr>
          <w:rFonts w:ascii="Palatino Linotype" w:hAnsi="Palatino Linotype"/>
          <w:sz w:val="22"/>
          <w:szCs w:val="22"/>
        </w:rPr>
      </w:pPr>
      <w:r>
        <w:rPr>
          <w:rFonts w:ascii="Palatino Linotype" w:hAnsi="Palatino Linotype"/>
          <w:sz w:val="22"/>
          <w:szCs w:val="22"/>
        </w:rPr>
        <w:t>OOB Search web parts usage with custom result sources, filters and queries</w:t>
      </w:r>
    </w:p>
    <w:p w:rsidR="00C13988" w:rsidRDefault="00C13988" w:rsidP="00C13988">
      <w:pPr>
        <w:spacing w:line="360" w:lineRule="auto"/>
        <w:ind w:left="450"/>
        <w:rPr>
          <w:rFonts w:ascii="Palatino Linotype" w:hAnsi="Palatino Linotype"/>
          <w:sz w:val="22"/>
          <w:szCs w:val="22"/>
        </w:rPr>
      </w:pPr>
    </w:p>
    <w:p w:rsidR="00C2480F" w:rsidRPr="0027791A" w:rsidRDefault="00C2480F" w:rsidP="00C2480F">
      <w:pPr>
        <w:pStyle w:val="Heading1"/>
        <w:rPr>
          <w:rFonts w:ascii="Palatino Linotype" w:hAnsi="Palatino Linotype"/>
          <w:sz w:val="24"/>
          <w:szCs w:val="24"/>
          <w:u w:val="single"/>
        </w:rPr>
      </w:pPr>
      <w:r>
        <w:rPr>
          <w:rFonts w:ascii="Palatino Linotype" w:hAnsi="Palatino Linotype"/>
          <w:sz w:val="24"/>
          <w:szCs w:val="24"/>
          <w:u w:val="single"/>
        </w:rPr>
        <w:t>Project #5</w:t>
      </w:r>
    </w:p>
    <w:p w:rsidR="00C2480F" w:rsidRDefault="00C2480F" w:rsidP="00C2480F">
      <w:pPr>
        <w:pStyle w:val="HTMLPreformatted"/>
        <w:rPr>
          <w:rFonts w:ascii="Palatino Linotype" w:hAnsi="Palatino Linotype"/>
          <w:b/>
          <w:sz w:val="24"/>
          <w:szCs w:val="24"/>
        </w:rPr>
      </w:pPr>
      <w:r w:rsidRPr="00BA5246">
        <w:rPr>
          <w:rFonts w:ascii="Palatino Linotype" w:hAnsi="Palatino Linotype"/>
          <w:b/>
          <w:sz w:val="22"/>
        </w:rPr>
        <w:t>Project</w:t>
      </w:r>
      <w:r w:rsidRPr="00BA5246">
        <w:rPr>
          <w:rFonts w:ascii="Palatino Linotype" w:hAnsi="Palatino Linotype"/>
          <w:b/>
          <w:sz w:val="22"/>
        </w:rPr>
        <w:tab/>
      </w:r>
      <w:r w:rsidRPr="00BA5246">
        <w:rPr>
          <w:rFonts w:ascii="Palatino Linotype" w:hAnsi="Palatino Linotype"/>
          <w:b/>
          <w:sz w:val="22"/>
        </w:rPr>
        <w:tab/>
      </w:r>
      <w:r w:rsidRPr="00BA5246">
        <w:rPr>
          <w:rFonts w:ascii="Palatino Linotype" w:hAnsi="Palatino Linotype"/>
          <w:b/>
          <w:sz w:val="28"/>
          <w:szCs w:val="28"/>
        </w:rPr>
        <w:t xml:space="preserve">: </w:t>
      </w:r>
      <w:r w:rsidR="005E46AB">
        <w:rPr>
          <w:rFonts w:ascii="Palatino Linotype" w:hAnsi="Palatino Linotype"/>
          <w:b/>
          <w:bCs/>
          <w:sz w:val="24"/>
          <w:szCs w:val="24"/>
        </w:rPr>
        <w:t>IKEA Inside Workspaces</w:t>
      </w:r>
    </w:p>
    <w:p w:rsidR="00C2480F" w:rsidRPr="00BA5246" w:rsidRDefault="00C2480F" w:rsidP="00C2480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rPr>
          <w:rFonts w:ascii="Palatino Linotype" w:hAnsi="Palatino Linotype"/>
          <w:b/>
          <w:bCs/>
          <w:sz w:val="22"/>
        </w:rPr>
      </w:pPr>
      <w:r>
        <w:rPr>
          <w:rFonts w:ascii="Palatino Linotype" w:hAnsi="Palatino Linotype" w:cs="Arial"/>
          <w:b/>
          <w:szCs w:val="22"/>
        </w:rPr>
        <w:t>Client</w:t>
      </w:r>
      <w:r w:rsidRPr="00BA5246">
        <w:rPr>
          <w:rFonts w:ascii="Palatino Linotype" w:hAnsi="Palatino Linotype" w:cs="Arial"/>
          <w:b/>
          <w:szCs w:val="22"/>
        </w:rPr>
        <w:tab/>
      </w:r>
      <w:r w:rsidRPr="00BA5246">
        <w:rPr>
          <w:rFonts w:ascii="Palatino Linotype" w:hAnsi="Palatino Linotype" w:cs="Arial"/>
          <w:b/>
          <w:szCs w:val="22"/>
        </w:rPr>
        <w:tab/>
      </w:r>
      <w:r>
        <w:rPr>
          <w:rFonts w:ascii="Palatino Linotype" w:hAnsi="Palatino Linotype" w:cs="Arial"/>
          <w:b/>
          <w:szCs w:val="22"/>
        </w:rPr>
        <w:tab/>
      </w:r>
      <w:r w:rsidRPr="00BA5246">
        <w:rPr>
          <w:rFonts w:ascii="Palatino Linotype" w:hAnsi="Palatino Linotype" w:cs="Arial"/>
          <w:b/>
          <w:szCs w:val="22"/>
        </w:rPr>
        <w:t xml:space="preserve">: </w:t>
      </w:r>
      <w:r w:rsidR="008A7C0C">
        <w:rPr>
          <w:rFonts w:ascii="Palatino Linotype" w:hAnsi="Palatino Linotype" w:cs="Arial"/>
          <w:b/>
          <w:szCs w:val="22"/>
        </w:rPr>
        <w:t>IKEA</w:t>
      </w:r>
      <w:r w:rsidR="008A7C0C">
        <w:rPr>
          <w:rFonts w:ascii="Palatino Linotype" w:hAnsi="Palatino Linotype"/>
          <w:b/>
          <w:sz w:val="22"/>
        </w:rPr>
        <w:t xml:space="preserve"> (</w:t>
      </w:r>
      <w:r w:rsidR="00A95D7B">
        <w:rPr>
          <w:rFonts w:ascii="Palatino Linotype" w:hAnsi="Palatino Linotype"/>
          <w:b/>
          <w:sz w:val="22"/>
        </w:rPr>
        <w:t>Sweden)</w:t>
      </w:r>
    </w:p>
    <w:p w:rsidR="00C2480F" w:rsidRPr="00BA5246" w:rsidRDefault="00C2480F" w:rsidP="00C2480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rPr>
          <w:rFonts w:ascii="Palatino Linotype" w:hAnsi="Palatino Linotype" w:cs="Arial"/>
          <w:b/>
          <w:szCs w:val="22"/>
        </w:rPr>
      </w:pPr>
      <w:r w:rsidRPr="00BA5246">
        <w:rPr>
          <w:rFonts w:ascii="Palatino Linotype" w:hAnsi="Palatino Linotype" w:cs="Arial"/>
          <w:b/>
          <w:szCs w:val="22"/>
        </w:rPr>
        <w:t>Team Strength</w:t>
      </w:r>
      <w:r w:rsidRPr="00BA5246">
        <w:rPr>
          <w:rFonts w:ascii="Palatino Linotype" w:hAnsi="Palatino Linotype" w:cs="Arial"/>
          <w:b/>
          <w:szCs w:val="22"/>
        </w:rPr>
        <w:tab/>
      </w:r>
      <w:r w:rsidRPr="00BA5246">
        <w:rPr>
          <w:rFonts w:ascii="Palatino Linotype" w:hAnsi="Palatino Linotype" w:cs="Arial"/>
          <w:b/>
          <w:szCs w:val="22"/>
        </w:rPr>
        <w:tab/>
        <w:t xml:space="preserve">: </w:t>
      </w:r>
      <w:r>
        <w:rPr>
          <w:rFonts w:ascii="Palatino Linotype" w:hAnsi="Palatino Linotype" w:cs="Arial"/>
          <w:b/>
          <w:szCs w:val="22"/>
        </w:rPr>
        <w:t>4</w:t>
      </w:r>
    </w:p>
    <w:p w:rsidR="00C2480F" w:rsidRPr="00BA5246" w:rsidRDefault="00C2480F" w:rsidP="00C2480F">
      <w:pPr>
        <w:rPr>
          <w:rFonts w:ascii="Palatino Linotype" w:hAnsi="Palatino Linotype" w:cs="Arial"/>
          <w:b/>
          <w:sz w:val="20"/>
          <w:szCs w:val="22"/>
        </w:rPr>
      </w:pPr>
      <w:r w:rsidRPr="00BA5246">
        <w:rPr>
          <w:rFonts w:ascii="Palatino Linotype" w:hAnsi="Palatino Linotype" w:cs="Arial"/>
          <w:b/>
          <w:sz w:val="20"/>
          <w:szCs w:val="22"/>
        </w:rPr>
        <w:t>Role</w:t>
      </w:r>
      <w:r w:rsidRPr="00BA5246">
        <w:rPr>
          <w:rFonts w:ascii="Palatino Linotype" w:hAnsi="Palatino Linotype" w:cs="Arial"/>
          <w:b/>
          <w:sz w:val="20"/>
          <w:szCs w:val="22"/>
        </w:rPr>
        <w:tab/>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Pr>
          <w:rFonts w:ascii="Palatino Linotype" w:hAnsi="Palatino Linotype" w:cs="Arial"/>
          <w:b/>
          <w:sz w:val="20"/>
          <w:szCs w:val="22"/>
        </w:rPr>
        <w:t>Developer</w:t>
      </w:r>
    </w:p>
    <w:p w:rsidR="00C2480F" w:rsidRPr="00BA5246" w:rsidRDefault="00C2480F" w:rsidP="00C2480F">
      <w:pPr>
        <w:rPr>
          <w:rFonts w:ascii="Palatino Linotype" w:hAnsi="Palatino Linotype" w:cs="Arial"/>
          <w:b/>
          <w:sz w:val="20"/>
          <w:szCs w:val="22"/>
        </w:rPr>
      </w:pPr>
      <w:r w:rsidRPr="00BA5246">
        <w:rPr>
          <w:rFonts w:ascii="Palatino Linotype" w:hAnsi="Palatino Linotype" w:cs="Arial"/>
          <w:b/>
          <w:sz w:val="20"/>
          <w:szCs w:val="22"/>
        </w:rPr>
        <w:t>Platform</w:t>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Pr>
          <w:rFonts w:ascii="Palatino Linotype" w:hAnsi="Palatino Linotype"/>
          <w:b/>
          <w:sz w:val="20"/>
        </w:rPr>
        <w:t>Windows Server 2008 and Windows Server 2012</w:t>
      </w:r>
    </w:p>
    <w:p w:rsidR="00C2480F" w:rsidRDefault="00C2480F" w:rsidP="00C2480F">
      <w:pPr>
        <w:jc w:val="both"/>
        <w:rPr>
          <w:rFonts w:ascii="Palatino Linotype" w:hAnsi="Palatino Linotype" w:cs="Arial"/>
          <w:b/>
          <w:sz w:val="20"/>
        </w:rPr>
      </w:pPr>
      <w:r w:rsidRPr="00BA5246">
        <w:rPr>
          <w:rFonts w:ascii="Palatino Linotype" w:hAnsi="Palatino Linotype" w:cs="Arial"/>
          <w:b/>
          <w:sz w:val="20"/>
          <w:szCs w:val="22"/>
        </w:rPr>
        <w:t>Front-End</w:t>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Pr>
          <w:rFonts w:ascii="Palatino Linotype" w:hAnsi="Palatino Linotype" w:cs="Arial"/>
          <w:b/>
          <w:sz w:val="20"/>
          <w:szCs w:val="22"/>
        </w:rPr>
        <w:t>SharePoint 2010</w:t>
      </w:r>
      <w:r w:rsidRPr="00BA5246">
        <w:rPr>
          <w:rFonts w:ascii="Palatino Linotype" w:hAnsi="Palatino Linotype" w:cs="Arial"/>
          <w:b/>
          <w:sz w:val="20"/>
        </w:rPr>
        <w:t xml:space="preserve">, </w:t>
      </w:r>
      <w:r>
        <w:rPr>
          <w:rFonts w:ascii="Palatino Linotype" w:hAnsi="Palatino Linotype" w:cs="Arial"/>
          <w:b/>
          <w:sz w:val="20"/>
        </w:rPr>
        <w:t>2013</w:t>
      </w:r>
    </w:p>
    <w:p w:rsidR="00820D9F" w:rsidRDefault="00C2480F" w:rsidP="00C2480F">
      <w:pPr>
        <w:jc w:val="both"/>
        <w:rPr>
          <w:b/>
          <w:sz w:val="28"/>
          <w:szCs w:val="28"/>
        </w:rPr>
      </w:pPr>
      <w:r>
        <w:rPr>
          <w:rFonts w:ascii="Palatino Linotype" w:hAnsi="Palatino Linotype" w:cs="Arial"/>
          <w:b/>
          <w:sz w:val="20"/>
          <w:szCs w:val="22"/>
        </w:rPr>
        <w:t>Duration</w:t>
      </w:r>
      <w:r>
        <w:rPr>
          <w:rFonts w:ascii="Palatino Linotype" w:hAnsi="Palatino Linotype" w:cs="Arial"/>
          <w:b/>
          <w:sz w:val="20"/>
          <w:szCs w:val="22"/>
        </w:rPr>
        <w:tab/>
      </w:r>
      <w:r>
        <w:rPr>
          <w:rFonts w:ascii="Palatino Linotype" w:hAnsi="Palatino Linotype" w:cs="Arial"/>
          <w:b/>
          <w:sz w:val="20"/>
          <w:szCs w:val="22"/>
        </w:rPr>
        <w:tab/>
        <w:t xml:space="preserve">: </w:t>
      </w:r>
      <w:r w:rsidR="00AC7481">
        <w:rPr>
          <w:rFonts w:ascii="Palatino Linotype" w:hAnsi="Palatino Linotype" w:cs="Arial"/>
          <w:b/>
          <w:sz w:val="20"/>
          <w:szCs w:val="22"/>
        </w:rPr>
        <w:t>26</w:t>
      </w:r>
      <w:r>
        <w:rPr>
          <w:rFonts w:ascii="Palatino Linotype" w:hAnsi="Palatino Linotype" w:cs="Arial"/>
          <w:b/>
          <w:sz w:val="20"/>
          <w:szCs w:val="22"/>
        </w:rPr>
        <w:t xml:space="preserve"> Months</w:t>
      </w:r>
    </w:p>
    <w:p w:rsidR="00A137A7" w:rsidRDefault="00A137A7" w:rsidP="00C2480F">
      <w:pPr>
        <w:jc w:val="both"/>
        <w:rPr>
          <w:b/>
          <w:sz w:val="28"/>
          <w:szCs w:val="28"/>
        </w:rPr>
      </w:pPr>
    </w:p>
    <w:p w:rsidR="00C2480F" w:rsidRPr="00DF19D9" w:rsidRDefault="00C2480F" w:rsidP="00C2480F">
      <w:pPr>
        <w:spacing w:line="360" w:lineRule="auto"/>
        <w:rPr>
          <w:rFonts w:ascii="Palatino Linotype" w:eastAsia="Book Antiqua" w:hAnsi="Palatino Linotype" w:cs="Book Antiqua"/>
          <w:b/>
          <w:color w:val="000080"/>
          <w:sz w:val="22"/>
          <w:szCs w:val="22"/>
        </w:rPr>
      </w:pPr>
      <w:r w:rsidRPr="00DF19D9">
        <w:rPr>
          <w:rFonts w:ascii="Palatino Linotype" w:eastAsia="Book Antiqua" w:hAnsi="Palatino Linotype" w:cs="Book Antiqua"/>
          <w:b/>
          <w:color w:val="000080"/>
          <w:sz w:val="22"/>
          <w:szCs w:val="22"/>
        </w:rPr>
        <w:t>Project Description:</w:t>
      </w:r>
    </w:p>
    <w:p w:rsidR="00C2480F" w:rsidRPr="00DF19D9" w:rsidRDefault="00C2480F" w:rsidP="00C2480F">
      <w:pPr>
        <w:rPr>
          <w:rFonts w:ascii="Palatino Linotype" w:hAnsi="Palatino Linotype"/>
          <w:sz w:val="22"/>
          <w:szCs w:val="22"/>
        </w:rPr>
      </w:pPr>
      <w:r w:rsidRPr="00DF19D9">
        <w:rPr>
          <w:rFonts w:ascii="Palatino Linotype" w:hAnsi="Palatino Linotype"/>
          <w:sz w:val="22"/>
          <w:szCs w:val="22"/>
        </w:rPr>
        <w:t>IKEA Inside Workspaces is a solution to provide IKEA collaborate better within a team, department function or around a common topic. Tool where IKEA can manage documents, share events and manage tasks, publish announcements, share knowledge and have discussions.</w:t>
      </w:r>
    </w:p>
    <w:p w:rsidR="00C2480F" w:rsidRDefault="00C2480F" w:rsidP="00C2480F">
      <w:pPr>
        <w:rPr>
          <w:rFonts w:ascii="Palatino Linotype" w:hAnsi="Palatino Linotype"/>
          <w:sz w:val="22"/>
          <w:szCs w:val="22"/>
        </w:rPr>
      </w:pPr>
      <w:r w:rsidRPr="00DF19D9">
        <w:rPr>
          <w:rFonts w:ascii="Palatino Linotype" w:hAnsi="Palatino Linotype"/>
          <w:sz w:val="22"/>
          <w:szCs w:val="22"/>
        </w:rPr>
        <w:t>Initial version of IKEA Inside Workspaces was developed in SharePoint 2010 with custom web templates for 4 different workspaces design. Migration/upgrade of same functionality of this project is now developed in SP 2013.</w:t>
      </w:r>
    </w:p>
    <w:p w:rsidR="00822541" w:rsidRDefault="00822541" w:rsidP="00C2480F">
      <w:pPr>
        <w:rPr>
          <w:rFonts w:ascii="Palatino Linotype" w:hAnsi="Palatino Linotype"/>
          <w:sz w:val="22"/>
          <w:szCs w:val="22"/>
        </w:rPr>
      </w:pPr>
    </w:p>
    <w:p w:rsidR="00C2480F" w:rsidRPr="00DF19D9" w:rsidRDefault="00C2480F" w:rsidP="00C2480F">
      <w:pPr>
        <w:spacing w:line="360" w:lineRule="auto"/>
        <w:rPr>
          <w:rFonts w:ascii="Palatino Linotype" w:eastAsia="Book Antiqua" w:hAnsi="Palatino Linotype" w:cs="Book Antiqua"/>
          <w:b/>
          <w:color w:val="000080"/>
          <w:sz w:val="22"/>
          <w:szCs w:val="22"/>
        </w:rPr>
      </w:pPr>
      <w:r w:rsidRPr="00DF19D9">
        <w:rPr>
          <w:rFonts w:ascii="Palatino Linotype" w:eastAsia="Book Antiqua" w:hAnsi="Palatino Linotype" w:cs="Book Antiqua"/>
          <w:b/>
          <w:color w:val="000080"/>
          <w:sz w:val="22"/>
          <w:szCs w:val="22"/>
        </w:rPr>
        <w:t>Responsibilities:</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Created Master page.</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Created Site Definitions for Sites</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lastRenderedPageBreak/>
        <w:t>Created custom XSLT List view web parts</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Implemented event receiver.</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Created custom content types, Lists and reusable Workflow</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Created custom Timer jobs</w:t>
      </w:r>
    </w:p>
    <w:p w:rsidR="00C2480F"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Created features and power shell scripts for deployment.</w:t>
      </w:r>
    </w:p>
    <w:p w:rsidR="00C2480F" w:rsidRPr="003C2EBF" w:rsidRDefault="002C1C97" w:rsidP="00802B83">
      <w:pPr>
        <w:numPr>
          <w:ilvl w:val="0"/>
          <w:numId w:val="29"/>
        </w:numPr>
        <w:spacing w:line="360" w:lineRule="auto"/>
        <w:rPr>
          <w:rFonts w:ascii="Palatino Linotype" w:hAnsi="Palatino Linotype"/>
          <w:b/>
          <w:bCs/>
          <w:sz w:val="22"/>
          <w:szCs w:val="22"/>
        </w:rPr>
      </w:pPr>
      <w:r w:rsidRPr="00802B83">
        <w:rPr>
          <w:rFonts w:ascii="Palatino Linotype" w:hAnsi="Palatino Linotype"/>
          <w:sz w:val="22"/>
          <w:szCs w:val="22"/>
        </w:rPr>
        <w:t>Content type hub</w:t>
      </w:r>
      <w:r w:rsidR="00784CE9" w:rsidRPr="00802B83">
        <w:rPr>
          <w:rFonts w:ascii="Palatino Linotype" w:hAnsi="Palatino Linotype"/>
          <w:sz w:val="22"/>
          <w:szCs w:val="22"/>
        </w:rPr>
        <w:t xml:space="preserve"> and publishing</w:t>
      </w:r>
    </w:p>
    <w:p w:rsidR="003C2EBF" w:rsidRDefault="003C2EBF" w:rsidP="003C2EBF">
      <w:pPr>
        <w:spacing w:line="360" w:lineRule="auto"/>
        <w:rPr>
          <w:rFonts w:ascii="Palatino Linotype" w:hAnsi="Palatino Linotype"/>
          <w:sz w:val="22"/>
          <w:szCs w:val="22"/>
        </w:rPr>
      </w:pPr>
    </w:p>
    <w:p w:rsidR="003C2EBF" w:rsidRDefault="003C2EBF" w:rsidP="003C2EBF">
      <w:pPr>
        <w:spacing w:line="360" w:lineRule="auto"/>
        <w:rPr>
          <w:rFonts w:ascii="Palatino Linotype" w:hAnsi="Palatino Linotype"/>
          <w:sz w:val="22"/>
          <w:szCs w:val="22"/>
        </w:rPr>
      </w:pPr>
    </w:p>
    <w:p w:rsidR="003C2EBF" w:rsidRPr="00FE1620" w:rsidRDefault="003C2EBF" w:rsidP="003C2EBF">
      <w:pPr>
        <w:spacing w:line="360" w:lineRule="auto"/>
        <w:rPr>
          <w:rFonts w:ascii="Palatino Linotype" w:hAnsi="Palatino Linotype"/>
          <w:b/>
          <w:bCs/>
          <w:sz w:val="22"/>
          <w:szCs w:val="22"/>
        </w:rPr>
      </w:pPr>
    </w:p>
    <w:p w:rsidR="00FE1620" w:rsidRPr="00802B83" w:rsidRDefault="00FE1620" w:rsidP="00FE1620">
      <w:pPr>
        <w:spacing w:line="360" w:lineRule="auto"/>
        <w:ind w:left="450"/>
        <w:rPr>
          <w:rFonts w:ascii="Palatino Linotype" w:hAnsi="Palatino Linotype"/>
          <w:b/>
          <w:bCs/>
          <w:sz w:val="22"/>
          <w:szCs w:val="22"/>
        </w:rPr>
      </w:pPr>
    </w:p>
    <w:p w:rsidR="00C2480F" w:rsidRPr="0027791A" w:rsidRDefault="00C2480F" w:rsidP="00C2480F">
      <w:pPr>
        <w:pStyle w:val="Heading1"/>
        <w:rPr>
          <w:rFonts w:ascii="Palatino Linotype" w:hAnsi="Palatino Linotype"/>
          <w:sz w:val="24"/>
          <w:szCs w:val="24"/>
          <w:u w:val="single"/>
        </w:rPr>
      </w:pPr>
      <w:r>
        <w:rPr>
          <w:rFonts w:ascii="Palatino Linotype" w:hAnsi="Palatino Linotype"/>
          <w:sz w:val="24"/>
          <w:szCs w:val="24"/>
          <w:u w:val="single"/>
        </w:rPr>
        <w:t>Project #4</w:t>
      </w:r>
    </w:p>
    <w:p w:rsidR="00C2480F" w:rsidRDefault="00C2480F" w:rsidP="00C2480F">
      <w:pPr>
        <w:pStyle w:val="HTMLPreformatted"/>
        <w:rPr>
          <w:rFonts w:ascii="Palatino Linotype" w:hAnsi="Palatino Linotype"/>
          <w:b/>
          <w:sz w:val="24"/>
          <w:szCs w:val="24"/>
        </w:rPr>
      </w:pPr>
      <w:r w:rsidRPr="00BA5246">
        <w:rPr>
          <w:rFonts w:ascii="Palatino Linotype" w:hAnsi="Palatino Linotype"/>
          <w:b/>
          <w:sz w:val="22"/>
        </w:rPr>
        <w:t>Project</w:t>
      </w:r>
      <w:r w:rsidRPr="00BA5246">
        <w:rPr>
          <w:rFonts w:ascii="Palatino Linotype" w:hAnsi="Palatino Linotype"/>
          <w:b/>
          <w:sz w:val="22"/>
        </w:rPr>
        <w:tab/>
      </w:r>
      <w:r w:rsidRPr="00BA5246">
        <w:rPr>
          <w:rFonts w:ascii="Palatino Linotype" w:hAnsi="Palatino Linotype"/>
          <w:b/>
          <w:sz w:val="22"/>
        </w:rPr>
        <w:tab/>
      </w:r>
      <w:r w:rsidRPr="00BA5246">
        <w:rPr>
          <w:rFonts w:ascii="Palatino Linotype" w:hAnsi="Palatino Linotype"/>
          <w:b/>
          <w:sz w:val="28"/>
          <w:szCs w:val="28"/>
        </w:rPr>
        <w:t xml:space="preserve">: </w:t>
      </w:r>
      <w:proofErr w:type="spellStart"/>
      <w:r>
        <w:rPr>
          <w:rFonts w:ascii="Palatino Linotype" w:hAnsi="Palatino Linotype"/>
          <w:b/>
          <w:bCs/>
          <w:sz w:val="24"/>
          <w:szCs w:val="24"/>
        </w:rPr>
        <w:t>Smartek</w:t>
      </w:r>
      <w:proofErr w:type="spellEnd"/>
      <w:r>
        <w:rPr>
          <w:rFonts w:ascii="Palatino Linotype" w:hAnsi="Palatino Linotype"/>
          <w:b/>
          <w:bCs/>
          <w:sz w:val="24"/>
          <w:szCs w:val="24"/>
        </w:rPr>
        <w:t xml:space="preserve"> Intranet portal</w:t>
      </w:r>
      <w:r w:rsidRPr="00BA5246">
        <w:rPr>
          <w:rFonts w:ascii="Palatino Linotype" w:hAnsi="Palatino Linotype"/>
          <w:b/>
          <w:sz w:val="24"/>
          <w:szCs w:val="24"/>
        </w:rPr>
        <w:tab/>
      </w:r>
    </w:p>
    <w:p w:rsidR="00C2480F" w:rsidRPr="00BA5246" w:rsidRDefault="00C2480F" w:rsidP="00C2480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rPr>
          <w:rFonts w:ascii="Palatino Linotype" w:hAnsi="Palatino Linotype"/>
          <w:b/>
          <w:bCs/>
          <w:sz w:val="22"/>
        </w:rPr>
      </w:pPr>
      <w:r>
        <w:rPr>
          <w:rFonts w:ascii="Palatino Linotype" w:hAnsi="Palatino Linotype" w:cs="Arial"/>
          <w:b/>
          <w:szCs w:val="22"/>
        </w:rPr>
        <w:t>Client</w:t>
      </w:r>
      <w:r w:rsidRPr="00BA5246">
        <w:rPr>
          <w:rFonts w:ascii="Palatino Linotype" w:hAnsi="Palatino Linotype" w:cs="Arial"/>
          <w:b/>
          <w:szCs w:val="22"/>
        </w:rPr>
        <w:tab/>
      </w:r>
      <w:r w:rsidRPr="00BA5246">
        <w:rPr>
          <w:rFonts w:ascii="Palatino Linotype" w:hAnsi="Palatino Linotype" w:cs="Arial"/>
          <w:b/>
          <w:szCs w:val="22"/>
        </w:rPr>
        <w:tab/>
      </w:r>
      <w:r>
        <w:rPr>
          <w:rFonts w:ascii="Palatino Linotype" w:hAnsi="Palatino Linotype" w:cs="Arial"/>
          <w:b/>
          <w:szCs w:val="22"/>
        </w:rPr>
        <w:tab/>
      </w:r>
      <w:r w:rsidRPr="00BA5246">
        <w:rPr>
          <w:rFonts w:ascii="Palatino Linotype" w:hAnsi="Palatino Linotype" w:cs="Arial"/>
          <w:b/>
          <w:szCs w:val="22"/>
        </w:rPr>
        <w:t xml:space="preserve">: </w:t>
      </w:r>
      <w:r>
        <w:rPr>
          <w:rFonts w:ascii="Palatino Linotype" w:hAnsi="Palatino Linotype" w:cs="Arial"/>
          <w:b/>
          <w:szCs w:val="22"/>
        </w:rPr>
        <w:t>Internal</w:t>
      </w:r>
      <w:r w:rsidRPr="00BA5246">
        <w:rPr>
          <w:rFonts w:ascii="Palatino Linotype" w:hAnsi="Palatino Linotype"/>
          <w:b/>
          <w:sz w:val="22"/>
        </w:rPr>
        <w:tab/>
      </w:r>
    </w:p>
    <w:p w:rsidR="00C2480F" w:rsidRPr="00BA5246" w:rsidRDefault="00C2480F" w:rsidP="00C2480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rPr>
          <w:rFonts w:ascii="Palatino Linotype" w:hAnsi="Palatino Linotype" w:cs="Arial"/>
          <w:b/>
          <w:szCs w:val="22"/>
        </w:rPr>
      </w:pPr>
      <w:r w:rsidRPr="00BA5246">
        <w:rPr>
          <w:rFonts w:ascii="Palatino Linotype" w:hAnsi="Palatino Linotype" w:cs="Arial"/>
          <w:b/>
          <w:szCs w:val="22"/>
        </w:rPr>
        <w:t>Team Strength</w:t>
      </w:r>
      <w:r w:rsidRPr="00BA5246">
        <w:rPr>
          <w:rFonts w:ascii="Palatino Linotype" w:hAnsi="Palatino Linotype" w:cs="Arial"/>
          <w:b/>
          <w:szCs w:val="22"/>
        </w:rPr>
        <w:tab/>
      </w:r>
      <w:r w:rsidRPr="00BA5246">
        <w:rPr>
          <w:rFonts w:ascii="Palatino Linotype" w:hAnsi="Palatino Linotype" w:cs="Arial"/>
          <w:b/>
          <w:szCs w:val="22"/>
        </w:rPr>
        <w:tab/>
        <w:t xml:space="preserve">: </w:t>
      </w:r>
      <w:r>
        <w:rPr>
          <w:rFonts w:ascii="Palatino Linotype" w:hAnsi="Palatino Linotype" w:cs="Arial"/>
          <w:b/>
          <w:szCs w:val="22"/>
        </w:rPr>
        <w:t>Six</w:t>
      </w:r>
    </w:p>
    <w:p w:rsidR="00C2480F" w:rsidRPr="00BA5246" w:rsidRDefault="00C2480F" w:rsidP="00C2480F">
      <w:pPr>
        <w:rPr>
          <w:rFonts w:ascii="Palatino Linotype" w:hAnsi="Palatino Linotype" w:cs="Arial"/>
          <w:b/>
          <w:sz w:val="20"/>
          <w:szCs w:val="22"/>
        </w:rPr>
      </w:pPr>
      <w:r w:rsidRPr="00BA5246">
        <w:rPr>
          <w:rFonts w:ascii="Palatino Linotype" w:hAnsi="Palatino Linotype" w:cs="Arial"/>
          <w:b/>
          <w:sz w:val="20"/>
          <w:szCs w:val="22"/>
        </w:rPr>
        <w:t>Role</w:t>
      </w:r>
      <w:r w:rsidRPr="00BA5246">
        <w:rPr>
          <w:rFonts w:ascii="Palatino Linotype" w:hAnsi="Palatino Linotype" w:cs="Arial"/>
          <w:b/>
          <w:sz w:val="20"/>
          <w:szCs w:val="22"/>
        </w:rPr>
        <w:tab/>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Pr>
          <w:rFonts w:ascii="Palatino Linotype" w:hAnsi="Palatino Linotype" w:cs="Arial"/>
          <w:b/>
          <w:sz w:val="20"/>
          <w:szCs w:val="22"/>
        </w:rPr>
        <w:t>Developer</w:t>
      </w:r>
    </w:p>
    <w:p w:rsidR="00C2480F" w:rsidRPr="00BA5246" w:rsidRDefault="00C2480F" w:rsidP="00C2480F">
      <w:pPr>
        <w:rPr>
          <w:rFonts w:ascii="Palatino Linotype" w:hAnsi="Palatino Linotype" w:cs="Arial"/>
          <w:b/>
          <w:sz w:val="20"/>
          <w:szCs w:val="22"/>
        </w:rPr>
      </w:pPr>
      <w:r w:rsidRPr="00BA5246">
        <w:rPr>
          <w:rFonts w:ascii="Palatino Linotype" w:hAnsi="Palatino Linotype" w:cs="Arial"/>
          <w:b/>
          <w:sz w:val="20"/>
          <w:szCs w:val="22"/>
        </w:rPr>
        <w:t>Platform</w:t>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Pr>
          <w:rFonts w:ascii="Palatino Linotype" w:hAnsi="Palatino Linotype"/>
          <w:b/>
          <w:sz w:val="20"/>
        </w:rPr>
        <w:t>Windows 7</w:t>
      </w:r>
    </w:p>
    <w:p w:rsidR="00C2480F" w:rsidRDefault="00C2480F" w:rsidP="00C2480F">
      <w:pPr>
        <w:jc w:val="both"/>
        <w:rPr>
          <w:rFonts w:ascii="Palatino Linotype" w:hAnsi="Palatino Linotype" w:cs="Arial"/>
          <w:b/>
          <w:sz w:val="20"/>
        </w:rPr>
      </w:pPr>
      <w:r w:rsidRPr="00BA5246">
        <w:rPr>
          <w:rFonts w:ascii="Palatino Linotype" w:hAnsi="Palatino Linotype" w:cs="Arial"/>
          <w:b/>
          <w:sz w:val="20"/>
          <w:szCs w:val="22"/>
        </w:rPr>
        <w:t>Front-End</w:t>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Pr>
          <w:rFonts w:ascii="Palatino Linotype" w:hAnsi="Palatino Linotype" w:cs="Arial"/>
          <w:b/>
          <w:sz w:val="20"/>
          <w:szCs w:val="22"/>
        </w:rPr>
        <w:t>SharePoint 2010</w:t>
      </w:r>
      <w:r w:rsidRPr="00BA5246">
        <w:rPr>
          <w:rFonts w:ascii="Palatino Linotype" w:hAnsi="Palatino Linotype" w:cs="Arial"/>
          <w:b/>
          <w:sz w:val="20"/>
        </w:rPr>
        <w:t xml:space="preserve">, </w:t>
      </w:r>
    </w:p>
    <w:p w:rsidR="00C2480F" w:rsidRDefault="00C2480F" w:rsidP="00C2480F">
      <w:pPr>
        <w:jc w:val="both"/>
        <w:rPr>
          <w:rFonts w:ascii="Palatino Linotype" w:hAnsi="Palatino Linotype" w:cs="Arial"/>
          <w:b/>
          <w:sz w:val="20"/>
          <w:szCs w:val="22"/>
        </w:rPr>
      </w:pPr>
      <w:r>
        <w:rPr>
          <w:rFonts w:ascii="Palatino Linotype" w:hAnsi="Palatino Linotype" w:cs="Arial"/>
          <w:b/>
          <w:sz w:val="20"/>
          <w:szCs w:val="22"/>
        </w:rPr>
        <w:t>Duration</w:t>
      </w:r>
      <w:r>
        <w:rPr>
          <w:rFonts w:ascii="Palatino Linotype" w:hAnsi="Palatino Linotype" w:cs="Arial"/>
          <w:b/>
          <w:sz w:val="20"/>
          <w:szCs w:val="22"/>
        </w:rPr>
        <w:tab/>
      </w:r>
      <w:r>
        <w:rPr>
          <w:rFonts w:ascii="Palatino Linotype" w:hAnsi="Palatino Linotype" w:cs="Arial"/>
          <w:b/>
          <w:sz w:val="20"/>
          <w:szCs w:val="22"/>
        </w:rPr>
        <w:tab/>
        <w:t>: 2 month</w:t>
      </w:r>
    </w:p>
    <w:p w:rsidR="00C2480F" w:rsidRPr="00DF19D9" w:rsidRDefault="00C2480F" w:rsidP="00C2480F">
      <w:pPr>
        <w:spacing w:line="360" w:lineRule="auto"/>
        <w:rPr>
          <w:rFonts w:ascii="Palatino Linotype" w:eastAsia="Book Antiqua" w:hAnsi="Palatino Linotype" w:cs="Book Antiqua"/>
          <w:b/>
          <w:color w:val="000080"/>
          <w:sz w:val="22"/>
          <w:szCs w:val="22"/>
        </w:rPr>
      </w:pPr>
      <w:r w:rsidRPr="00DF19D9">
        <w:rPr>
          <w:rFonts w:ascii="Palatino Linotype" w:eastAsia="Book Antiqua" w:hAnsi="Palatino Linotype" w:cs="Book Antiqua"/>
          <w:b/>
          <w:color w:val="000080"/>
          <w:sz w:val="22"/>
          <w:szCs w:val="22"/>
        </w:rPr>
        <w:t>Project Description:</w:t>
      </w:r>
    </w:p>
    <w:p w:rsidR="00C2480F" w:rsidRDefault="00C2480F" w:rsidP="00C2480F">
      <w:pPr>
        <w:pStyle w:val="NormalWeb"/>
        <w:shd w:val="clear" w:color="auto" w:fill="FFFFFF"/>
        <w:spacing w:before="0" w:beforeAutospacing="0" w:after="0" w:afterAutospacing="0"/>
        <w:jc w:val="both"/>
        <w:rPr>
          <w:rFonts w:ascii="Palatino Linotype" w:hAnsi="Palatino Linotype"/>
          <w:sz w:val="22"/>
          <w:szCs w:val="22"/>
        </w:rPr>
      </w:pPr>
      <w:r w:rsidRPr="00970A40">
        <w:rPr>
          <w:rFonts w:ascii="Palatino Linotype" w:hAnsi="Palatino Linotype"/>
          <w:sz w:val="22"/>
          <w:szCs w:val="22"/>
        </w:rPr>
        <w:t>This project is intranet site for smartek21.This is a collaborative portal for employees for their internal support like leave management, time sheets, company announcements, Birthday alerts, blogs, forums, discussion boards, meeting workspaces, department workspaces and search with people search.</w:t>
      </w:r>
    </w:p>
    <w:p w:rsidR="00802B83" w:rsidRPr="00970A40" w:rsidRDefault="00802B83" w:rsidP="00C2480F">
      <w:pPr>
        <w:pStyle w:val="NormalWeb"/>
        <w:shd w:val="clear" w:color="auto" w:fill="FFFFFF"/>
        <w:spacing w:before="0" w:beforeAutospacing="0" w:after="0" w:afterAutospacing="0"/>
        <w:jc w:val="both"/>
        <w:rPr>
          <w:rFonts w:ascii="Palatino Linotype" w:hAnsi="Palatino Linotype"/>
          <w:sz w:val="22"/>
          <w:szCs w:val="22"/>
        </w:rPr>
      </w:pPr>
    </w:p>
    <w:p w:rsidR="00C2480F" w:rsidRPr="00DF19D9" w:rsidRDefault="00C2480F" w:rsidP="00C2480F">
      <w:pPr>
        <w:spacing w:line="360" w:lineRule="auto"/>
        <w:rPr>
          <w:rFonts w:ascii="Palatino Linotype" w:eastAsia="Book Antiqua" w:hAnsi="Palatino Linotype" w:cs="Book Antiqua"/>
          <w:b/>
          <w:color w:val="000080"/>
          <w:sz w:val="22"/>
          <w:szCs w:val="22"/>
        </w:rPr>
      </w:pPr>
      <w:r w:rsidRPr="00DF19D9">
        <w:rPr>
          <w:rFonts w:ascii="Palatino Linotype" w:eastAsia="Book Antiqua" w:hAnsi="Palatino Linotype" w:cs="Book Antiqua"/>
          <w:b/>
          <w:color w:val="000080"/>
          <w:sz w:val="22"/>
          <w:szCs w:val="22"/>
        </w:rPr>
        <w:t>Responsibilities:</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Created Master page and page layouts.</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Created custom web parts.</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Configured SharePoint Search with various content sources.</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User profile synchronization using active directory</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Created WSP packages, features and power shell scripts for deployment.</w:t>
      </w:r>
    </w:p>
    <w:p w:rsidR="00C2480F" w:rsidRDefault="00C2480F">
      <w:pPr>
        <w:rPr>
          <w:rFonts w:ascii="Palatino Linotype" w:hAnsi="Palatino Linotype"/>
          <w:b/>
          <w:bCs/>
          <w:sz w:val="22"/>
          <w:szCs w:val="22"/>
        </w:rPr>
      </w:pPr>
    </w:p>
    <w:p w:rsidR="00C2480F" w:rsidRPr="00D3785E" w:rsidRDefault="00C2480F" w:rsidP="00C2480F">
      <w:pPr>
        <w:pStyle w:val="Heading1"/>
        <w:rPr>
          <w:rFonts w:ascii="Palatino Linotype" w:hAnsi="Palatino Linotype"/>
          <w:sz w:val="24"/>
          <w:szCs w:val="24"/>
          <w:u w:val="single"/>
          <w:lang w:val="fr-CA"/>
        </w:rPr>
      </w:pPr>
      <w:r w:rsidRPr="00D3785E">
        <w:rPr>
          <w:rFonts w:ascii="Palatino Linotype" w:hAnsi="Palatino Linotype"/>
          <w:sz w:val="24"/>
          <w:szCs w:val="24"/>
          <w:u w:val="single"/>
          <w:lang w:val="fr-CA"/>
        </w:rPr>
        <w:t>Project #3</w:t>
      </w:r>
    </w:p>
    <w:p w:rsidR="00C2480F" w:rsidRPr="00D3785E" w:rsidRDefault="00C2480F" w:rsidP="00C2480F">
      <w:pPr>
        <w:pStyle w:val="HTMLPreformatted"/>
        <w:rPr>
          <w:rFonts w:ascii="Palatino Linotype" w:hAnsi="Palatino Linotype"/>
          <w:b/>
          <w:sz w:val="24"/>
          <w:szCs w:val="24"/>
          <w:lang w:val="fr-CA"/>
        </w:rPr>
      </w:pPr>
      <w:r w:rsidRPr="00D3785E">
        <w:rPr>
          <w:rFonts w:ascii="Palatino Linotype" w:hAnsi="Palatino Linotype"/>
          <w:b/>
          <w:sz w:val="22"/>
          <w:lang w:val="fr-CA"/>
        </w:rPr>
        <w:t>Project</w:t>
      </w:r>
      <w:r w:rsidRPr="00D3785E">
        <w:rPr>
          <w:rFonts w:ascii="Palatino Linotype" w:hAnsi="Palatino Linotype"/>
          <w:b/>
          <w:sz w:val="22"/>
          <w:lang w:val="fr-CA"/>
        </w:rPr>
        <w:tab/>
      </w:r>
      <w:r w:rsidRPr="00D3785E">
        <w:rPr>
          <w:rFonts w:ascii="Palatino Linotype" w:hAnsi="Palatino Linotype"/>
          <w:b/>
          <w:sz w:val="22"/>
          <w:lang w:val="fr-CA"/>
        </w:rPr>
        <w:tab/>
      </w:r>
      <w:r w:rsidRPr="00D3785E">
        <w:rPr>
          <w:rFonts w:ascii="Palatino Linotype" w:hAnsi="Palatino Linotype"/>
          <w:b/>
          <w:sz w:val="28"/>
          <w:szCs w:val="28"/>
          <w:lang w:val="fr-CA"/>
        </w:rPr>
        <w:t xml:space="preserve">: </w:t>
      </w:r>
      <w:r w:rsidRPr="00D3785E">
        <w:rPr>
          <w:rFonts w:ascii="Palatino Linotype" w:hAnsi="Palatino Linotype"/>
          <w:b/>
          <w:bCs/>
          <w:sz w:val="24"/>
          <w:szCs w:val="24"/>
          <w:lang w:val="fr-CA"/>
        </w:rPr>
        <w:t>T-Mobile Sentinel</w:t>
      </w:r>
      <w:r w:rsidRPr="00D3785E">
        <w:rPr>
          <w:rFonts w:ascii="Palatino Linotype" w:hAnsi="Palatino Linotype"/>
          <w:b/>
          <w:sz w:val="24"/>
          <w:szCs w:val="24"/>
          <w:lang w:val="fr-CA"/>
        </w:rPr>
        <w:tab/>
      </w:r>
    </w:p>
    <w:p w:rsidR="00C2480F" w:rsidRPr="00BA5246" w:rsidRDefault="00C2480F" w:rsidP="00C2480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rPr>
          <w:rFonts w:ascii="Palatino Linotype" w:hAnsi="Palatino Linotype"/>
          <w:b/>
          <w:bCs/>
          <w:sz w:val="22"/>
        </w:rPr>
      </w:pPr>
      <w:r>
        <w:rPr>
          <w:rFonts w:ascii="Palatino Linotype" w:hAnsi="Palatino Linotype" w:cs="Arial"/>
          <w:b/>
          <w:szCs w:val="22"/>
        </w:rPr>
        <w:t>Client</w:t>
      </w:r>
      <w:r w:rsidRPr="00BA5246">
        <w:rPr>
          <w:rFonts w:ascii="Palatino Linotype" w:hAnsi="Palatino Linotype" w:cs="Arial"/>
          <w:b/>
          <w:szCs w:val="22"/>
        </w:rPr>
        <w:tab/>
      </w:r>
      <w:r w:rsidRPr="00BA5246">
        <w:rPr>
          <w:rFonts w:ascii="Palatino Linotype" w:hAnsi="Palatino Linotype" w:cs="Arial"/>
          <w:b/>
          <w:szCs w:val="22"/>
        </w:rPr>
        <w:tab/>
      </w:r>
      <w:r>
        <w:rPr>
          <w:rFonts w:ascii="Palatino Linotype" w:hAnsi="Palatino Linotype" w:cs="Arial"/>
          <w:b/>
          <w:szCs w:val="22"/>
        </w:rPr>
        <w:tab/>
      </w:r>
      <w:r w:rsidRPr="00BA5246">
        <w:rPr>
          <w:rFonts w:ascii="Palatino Linotype" w:hAnsi="Palatino Linotype" w:cs="Arial"/>
          <w:b/>
          <w:szCs w:val="22"/>
        </w:rPr>
        <w:t xml:space="preserve">: </w:t>
      </w:r>
      <w:r>
        <w:rPr>
          <w:rFonts w:ascii="Palatino Linotype" w:hAnsi="Palatino Linotype" w:cs="Arial"/>
          <w:b/>
          <w:szCs w:val="22"/>
        </w:rPr>
        <w:t>T-Mobile</w:t>
      </w:r>
      <w:r w:rsidR="00A95D7B">
        <w:rPr>
          <w:rFonts w:ascii="Palatino Linotype" w:hAnsi="Palatino Linotype" w:cs="Arial"/>
          <w:b/>
          <w:szCs w:val="22"/>
        </w:rPr>
        <w:t xml:space="preserve"> (USA)</w:t>
      </w:r>
      <w:r w:rsidRPr="00BA5246">
        <w:rPr>
          <w:rFonts w:ascii="Palatino Linotype" w:hAnsi="Palatino Linotype"/>
          <w:b/>
          <w:sz w:val="22"/>
        </w:rPr>
        <w:tab/>
      </w:r>
    </w:p>
    <w:p w:rsidR="00C2480F" w:rsidRPr="00BA5246" w:rsidRDefault="00C2480F" w:rsidP="00C2480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rPr>
          <w:rFonts w:ascii="Palatino Linotype" w:hAnsi="Palatino Linotype" w:cs="Arial"/>
          <w:b/>
          <w:szCs w:val="22"/>
        </w:rPr>
      </w:pPr>
      <w:r w:rsidRPr="00BA5246">
        <w:rPr>
          <w:rFonts w:ascii="Palatino Linotype" w:hAnsi="Palatino Linotype" w:cs="Arial"/>
          <w:b/>
          <w:szCs w:val="22"/>
        </w:rPr>
        <w:t>Team Strength</w:t>
      </w:r>
      <w:r w:rsidRPr="00BA5246">
        <w:rPr>
          <w:rFonts w:ascii="Palatino Linotype" w:hAnsi="Palatino Linotype" w:cs="Arial"/>
          <w:b/>
          <w:szCs w:val="22"/>
        </w:rPr>
        <w:tab/>
      </w:r>
      <w:r w:rsidRPr="00BA5246">
        <w:rPr>
          <w:rFonts w:ascii="Palatino Linotype" w:hAnsi="Palatino Linotype" w:cs="Arial"/>
          <w:b/>
          <w:szCs w:val="22"/>
        </w:rPr>
        <w:tab/>
        <w:t xml:space="preserve">: </w:t>
      </w:r>
      <w:r>
        <w:rPr>
          <w:rFonts w:ascii="Palatino Linotype" w:hAnsi="Palatino Linotype" w:cs="Arial"/>
          <w:b/>
          <w:szCs w:val="22"/>
        </w:rPr>
        <w:t>Six</w:t>
      </w:r>
    </w:p>
    <w:p w:rsidR="00C2480F" w:rsidRPr="00BA5246" w:rsidRDefault="00C2480F" w:rsidP="00C2480F">
      <w:pPr>
        <w:rPr>
          <w:rFonts w:ascii="Palatino Linotype" w:hAnsi="Palatino Linotype" w:cs="Arial"/>
          <w:b/>
          <w:sz w:val="20"/>
          <w:szCs w:val="22"/>
        </w:rPr>
      </w:pPr>
      <w:r w:rsidRPr="00BA5246">
        <w:rPr>
          <w:rFonts w:ascii="Palatino Linotype" w:hAnsi="Palatino Linotype" w:cs="Arial"/>
          <w:b/>
          <w:sz w:val="20"/>
          <w:szCs w:val="22"/>
        </w:rPr>
        <w:t>Role</w:t>
      </w:r>
      <w:r w:rsidRPr="00BA5246">
        <w:rPr>
          <w:rFonts w:ascii="Palatino Linotype" w:hAnsi="Palatino Linotype" w:cs="Arial"/>
          <w:b/>
          <w:sz w:val="20"/>
          <w:szCs w:val="22"/>
        </w:rPr>
        <w:tab/>
      </w:r>
      <w:r w:rsidRPr="00BA5246">
        <w:rPr>
          <w:rFonts w:ascii="Palatino Linotype" w:hAnsi="Palatino Linotype" w:cs="Arial"/>
          <w:b/>
          <w:sz w:val="20"/>
          <w:szCs w:val="22"/>
        </w:rPr>
        <w:tab/>
      </w:r>
      <w:r w:rsidRPr="00BA5246">
        <w:rPr>
          <w:rFonts w:ascii="Palatino Linotype" w:hAnsi="Palatino Linotype" w:cs="Arial"/>
          <w:b/>
          <w:sz w:val="20"/>
          <w:szCs w:val="22"/>
        </w:rPr>
        <w:tab/>
        <w:t>: Engineer</w:t>
      </w:r>
    </w:p>
    <w:p w:rsidR="00C2480F" w:rsidRPr="00BA5246" w:rsidRDefault="00C2480F" w:rsidP="00C2480F">
      <w:pPr>
        <w:rPr>
          <w:rFonts w:ascii="Palatino Linotype" w:hAnsi="Palatino Linotype" w:cs="Arial"/>
          <w:b/>
          <w:sz w:val="20"/>
          <w:szCs w:val="22"/>
        </w:rPr>
      </w:pPr>
      <w:r w:rsidRPr="00BA5246">
        <w:rPr>
          <w:rFonts w:ascii="Palatino Linotype" w:hAnsi="Palatino Linotype" w:cs="Arial"/>
          <w:b/>
          <w:sz w:val="20"/>
          <w:szCs w:val="22"/>
        </w:rPr>
        <w:t>Platform</w:t>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sidRPr="00BA5246">
        <w:rPr>
          <w:rFonts w:ascii="Palatino Linotype" w:hAnsi="Palatino Linotype"/>
          <w:b/>
          <w:sz w:val="20"/>
        </w:rPr>
        <w:t>Windows Server 2003</w:t>
      </w:r>
      <w:r>
        <w:rPr>
          <w:rFonts w:ascii="Palatino Linotype" w:hAnsi="Palatino Linotype"/>
          <w:b/>
          <w:sz w:val="20"/>
        </w:rPr>
        <w:t>, Windows 7</w:t>
      </w:r>
    </w:p>
    <w:p w:rsidR="00C2480F" w:rsidRDefault="00C2480F" w:rsidP="00C2480F">
      <w:pPr>
        <w:jc w:val="both"/>
        <w:rPr>
          <w:rFonts w:ascii="Palatino Linotype" w:hAnsi="Palatino Linotype" w:cs="Arial"/>
          <w:b/>
          <w:sz w:val="20"/>
        </w:rPr>
      </w:pPr>
      <w:r w:rsidRPr="00BA5246">
        <w:rPr>
          <w:rFonts w:ascii="Palatino Linotype" w:hAnsi="Palatino Linotype" w:cs="Arial"/>
          <w:b/>
          <w:sz w:val="20"/>
          <w:szCs w:val="22"/>
        </w:rPr>
        <w:t>Front-End</w:t>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Pr>
          <w:rFonts w:ascii="Palatino Linotype" w:hAnsi="Palatino Linotype" w:cs="Arial"/>
          <w:b/>
          <w:sz w:val="20"/>
          <w:szCs w:val="22"/>
        </w:rPr>
        <w:t>SharePoint 2010</w:t>
      </w:r>
      <w:r w:rsidRPr="00BA5246">
        <w:rPr>
          <w:rFonts w:ascii="Palatino Linotype" w:hAnsi="Palatino Linotype" w:cs="Arial"/>
          <w:b/>
          <w:sz w:val="20"/>
        </w:rPr>
        <w:t xml:space="preserve">, </w:t>
      </w:r>
      <w:r>
        <w:rPr>
          <w:rFonts w:ascii="Palatino Linotype" w:hAnsi="Palatino Linotype" w:cs="Arial"/>
          <w:b/>
          <w:sz w:val="20"/>
        </w:rPr>
        <w:t>Moss 2007</w:t>
      </w:r>
    </w:p>
    <w:p w:rsidR="00C2480F" w:rsidRDefault="00C2480F" w:rsidP="00C2480F">
      <w:pPr>
        <w:jc w:val="both"/>
        <w:rPr>
          <w:rFonts w:ascii="Palatino Linotype" w:hAnsi="Palatino Linotype" w:cs="Arial"/>
          <w:b/>
          <w:sz w:val="20"/>
          <w:szCs w:val="22"/>
        </w:rPr>
      </w:pPr>
      <w:r>
        <w:rPr>
          <w:rFonts w:ascii="Palatino Linotype" w:hAnsi="Palatino Linotype" w:cs="Arial"/>
          <w:b/>
          <w:sz w:val="20"/>
          <w:szCs w:val="22"/>
        </w:rPr>
        <w:t>Duration</w:t>
      </w:r>
      <w:r>
        <w:rPr>
          <w:rFonts w:ascii="Palatino Linotype" w:hAnsi="Palatino Linotype" w:cs="Arial"/>
          <w:b/>
          <w:sz w:val="20"/>
          <w:szCs w:val="22"/>
        </w:rPr>
        <w:tab/>
      </w:r>
      <w:r>
        <w:rPr>
          <w:rFonts w:ascii="Palatino Linotype" w:hAnsi="Palatino Linotype" w:cs="Arial"/>
          <w:b/>
          <w:sz w:val="20"/>
          <w:szCs w:val="22"/>
        </w:rPr>
        <w:tab/>
        <w:t>:5</w:t>
      </w:r>
      <w:r w:rsidRPr="00BA5246">
        <w:rPr>
          <w:rFonts w:ascii="Palatino Linotype" w:hAnsi="Palatino Linotype" w:cs="Arial"/>
          <w:b/>
          <w:sz w:val="20"/>
          <w:szCs w:val="22"/>
        </w:rPr>
        <w:t xml:space="preserve"> months</w:t>
      </w:r>
    </w:p>
    <w:p w:rsidR="00C2480F" w:rsidRDefault="00C2480F" w:rsidP="00C2480F">
      <w:pPr>
        <w:jc w:val="both"/>
        <w:rPr>
          <w:b/>
          <w:sz w:val="28"/>
          <w:szCs w:val="28"/>
        </w:rPr>
      </w:pPr>
    </w:p>
    <w:p w:rsidR="00784CE9" w:rsidRDefault="00784CE9" w:rsidP="00C2480F">
      <w:pPr>
        <w:jc w:val="both"/>
        <w:rPr>
          <w:b/>
          <w:sz w:val="28"/>
          <w:szCs w:val="28"/>
        </w:rPr>
      </w:pPr>
    </w:p>
    <w:p w:rsidR="00C2480F" w:rsidRPr="00BA6A3A" w:rsidRDefault="00C2480F" w:rsidP="00C2480F">
      <w:pPr>
        <w:spacing w:line="360" w:lineRule="auto"/>
        <w:rPr>
          <w:rFonts w:ascii="Palatino Linotype" w:eastAsia="Book Antiqua" w:hAnsi="Palatino Linotype" w:cs="Book Antiqua"/>
          <w:b/>
          <w:color w:val="000080"/>
          <w:sz w:val="22"/>
          <w:szCs w:val="22"/>
        </w:rPr>
      </w:pPr>
      <w:r w:rsidRPr="00BA6A3A">
        <w:rPr>
          <w:rFonts w:ascii="Palatino Linotype" w:eastAsia="Book Antiqua" w:hAnsi="Palatino Linotype" w:cs="Book Antiqua"/>
          <w:b/>
          <w:color w:val="000080"/>
          <w:sz w:val="22"/>
          <w:szCs w:val="22"/>
        </w:rPr>
        <w:t>Project Description:</w:t>
      </w:r>
    </w:p>
    <w:p w:rsidR="00C2480F" w:rsidRPr="00970A40" w:rsidRDefault="00C2480F" w:rsidP="00970A40">
      <w:pPr>
        <w:pStyle w:val="NormalWeb"/>
        <w:shd w:val="clear" w:color="auto" w:fill="FFFFFF"/>
        <w:spacing w:before="0" w:beforeAutospacing="0" w:after="0" w:afterAutospacing="0"/>
        <w:jc w:val="both"/>
        <w:rPr>
          <w:rFonts w:ascii="Palatino Linotype" w:hAnsi="Palatino Linotype"/>
          <w:sz w:val="22"/>
          <w:szCs w:val="22"/>
        </w:rPr>
      </w:pPr>
      <w:r w:rsidRPr="00970A40">
        <w:rPr>
          <w:rFonts w:ascii="Palatino Linotype" w:hAnsi="Palatino Linotype"/>
          <w:sz w:val="22"/>
          <w:szCs w:val="22"/>
        </w:rPr>
        <w:t>This project</w:t>
      </w:r>
      <w:r w:rsidR="00DD2A43">
        <w:rPr>
          <w:rFonts w:ascii="Palatino Linotype" w:hAnsi="Palatino Linotype"/>
          <w:sz w:val="22"/>
          <w:szCs w:val="22"/>
        </w:rPr>
        <w:t xml:space="preserve"> is</w:t>
      </w:r>
      <w:r w:rsidRPr="00970A40">
        <w:rPr>
          <w:rFonts w:ascii="Palatino Linotype" w:hAnsi="Palatino Linotype"/>
          <w:sz w:val="22"/>
          <w:szCs w:val="22"/>
        </w:rPr>
        <w:t xml:space="preserve"> to manage T-Mobile internal and external cases. External site case creation forms are developed using SharePoint 2007 and data will be stored in SharePoint 2010 using web service model. Internal users can create cases from internal forms using SharePoint 2010.</w:t>
      </w:r>
    </w:p>
    <w:p w:rsidR="00C2480F" w:rsidRDefault="00C2480F" w:rsidP="00970A40">
      <w:pPr>
        <w:pStyle w:val="NormalWeb"/>
        <w:shd w:val="clear" w:color="auto" w:fill="FFFFFF"/>
        <w:spacing w:before="0" w:beforeAutospacing="0" w:after="0" w:afterAutospacing="0"/>
        <w:jc w:val="both"/>
        <w:rPr>
          <w:rFonts w:ascii="Palatino Linotype" w:hAnsi="Palatino Linotype"/>
          <w:sz w:val="22"/>
          <w:szCs w:val="22"/>
        </w:rPr>
      </w:pPr>
      <w:r w:rsidRPr="00970A40">
        <w:rPr>
          <w:rFonts w:ascii="Palatino Linotype" w:hAnsi="Palatino Linotype"/>
          <w:sz w:val="22"/>
          <w:szCs w:val="22"/>
        </w:rPr>
        <w:t>We used custom and designer workflows to implement business logics.</w:t>
      </w:r>
    </w:p>
    <w:p w:rsidR="00346485" w:rsidRPr="00970A40" w:rsidRDefault="00346485" w:rsidP="00970A40">
      <w:pPr>
        <w:pStyle w:val="NormalWeb"/>
        <w:shd w:val="clear" w:color="auto" w:fill="FFFFFF"/>
        <w:spacing w:before="0" w:beforeAutospacing="0" w:after="0" w:afterAutospacing="0"/>
        <w:jc w:val="both"/>
        <w:rPr>
          <w:rFonts w:ascii="Palatino Linotype" w:hAnsi="Palatino Linotype"/>
          <w:sz w:val="22"/>
          <w:szCs w:val="22"/>
        </w:rPr>
      </w:pPr>
    </w:p>
    <w:p w:rsidR="00C2480F" w:rsidRPr="00BA6A3A" w:rsidRDefault="00C2480F" w:rsidP="00C2480F">
      <w:pPr>
        <w:spacing w:line="360" w:lineRule="auto"/>
        <w:rPr>
          <w:rFonts w:ascii="Palatino Linotype" w:eastAsia="Book Antiqua" w:hAnsi="Palatino Linotype" w:cs="Book Antiqua"/>
          <w:b/>
          <w:color w:val="000080"/>
          <w:sz w:val="22"/>
          <w:szCs w:val="22"/>
        </w:rPr>
      </w:pPr>
      <w:r w:rsidRPr="00BA6A3A">
        <w:rPr>
          <w:rFonts w:ascii="Palatino Linotype" w:eastAsia="Book Antiqua" w:hAnsi="Palatino Linotype" w:cs="Book Antiqua"/>
          <w:b/>
          <w:color w:val="000080"/>
          <w:sz w:val="22"/>
          <w:szCs w:val="22"/>
        </w:rPr>
        <w:t>Responsibilities:</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Created Master page and page layouts.</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Created custom web part forms to create cases.</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Used LINQ queries for find cases.</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Used Expiration policy.</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Implemented event receiver.</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Configured SharePoint Search with various content sources including external content types (BCS).</w:t>
      </w:r>
    </w:p>
    <w:p w:rsidR="00C2480F" w:rsidRPr="00970A40" w:rsidRDefault="00C2480F" w:rsidP="00C2480F">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Created WSP packages, features and power shell scripts for deployment.</w:t>
      </w:r>
    </w:p>
    <w:p w:rsidR="00C2480F" w:rsidRPr="00EF5E38" w:rsidRDefault="00C2480F" w:rsidP="00C2480F">
      <w:pPr>
        <w:pStyle w:val="Heading1"/>
        <w:rPr>
          <w:rFonts w:ascii="Palatino Linotype" w:hAnsi="Palatino Linotype"/>
          <w:sz w:val="24"/>
          <w:szCs w:val="24"/>
          <w:u w:val="single"/>
          <w:lang w:val="fr-CA"/>
        </w:rPr>
      </w:pPr>
      <w:r w:rsidRPr="00EF5E38">
        <w:rPr>
          <w:rFonts w:ascii="Palatino Linotype" w:hAnsi="Palatino Linotype"/>
          <w:sz w:val="24"/>
          <w:szCs w:val="24"/>
          <w:u w:val="single"/>
          <w:lang w:val="fr-CA"/>
        </w:rPr>
        <w:t>Project #2</w:t>
      </w:r>
    </w:p>
    <w:p w:rsidR="00C2480F" w:rsidRPr="00EF5E38" w:rsidRDefault="00C2480F" w:rsidP="00C2480F">
      <w:pPr>
        <w:pStyle w:val="HTMLPreformatted"/>
        <w:rPr>
          <w:rFonts w:ascii="Palatino Linotype" w:hAnsi="Palatino Linotype"/>
          <w:b/>
          <w:sz w:val="24"/>
          <w:szCs w:val="24"/>
          <w:lang w:val="fr-CA"/>
        </w:rPr>
      </w:pPr>
      <w:r w:rsidRPr="00EF5E38">
        <w:rPr>
          <w:rFonts w:ascii="Palatino Linotype" w:hAnsi="Palatino Linotype"/>
          <w:b/>
          <w:sz w:val="22"/>
          <w:lang w:val="fr-CA"/>
        </w:rPr>
        <w:t>Project</w:t>
      </w:r>
      <w:r w:rsidRPr="00EF5E38">
        <w:rPr>
          <w:rFonts w:ascii="Palatino Linotype" w:hAnsi="Palatino Linotype"/>
          <w:b/>
          <w:sz w:val="22"/>
          <w:lang w:val="fr-CA"/>
        </w:rPr>
        <w:tab/>
      </w:r>
      <w:r w:rsidRPr="00EF5E38">
        <w:rPr>
          <w:rFonts w:ascii="Palatino Linotype" w:hAnsi="Palatino Linotype"/>
          <w:b/>
          <w:sz w:val="22"/>
          <w:lang w:val="fr-CA"/>
        </w:rPr>
        <w:tab/>
      </w:r>
      <w:r w:rsidRPr="00EF5E38">
        <w:rPr>
          <w:rFonts w:ascii="Palatino Linotype" w:hAnsi="Palatino Linotype"/>
          <w:b/>
          <w:sz w:val="28"/>
          <w:szCs w:val="28"/>
          <w:lang w:val="fr-CA"/>
        </w:rPr>
        <w:t xml:space="preserve">: </w:t>
      </w:r>
      <w:r w:rsidRPr="00EF5E38">
        <w:rPr>
          <w:rFonts w:ascii="Palatino Linotype" w:hAnsi="Palatino Linotype"/>
          <w:b/>
          <w:bCs/>
          <w:sz w:val="24"/>
          <w:szCs w:val="24"/>
          <w:lang w:val="fr-CA"/>
        </w:rPr>
        <w:t xml:space="preserve">T-Mobile MKB </w:t>
      </w:r>
      <w:proofErr w:type="spellStart"/>
      <w:r w:rsidRPr="00EF5E38">
        <w:rPr>
          <w:rFonts w:ascii="Palatino Linotype" w:hAnsi="Palatino Linotype"/>
          <w:b/>
          <w:bCs/>
          <w:sz w:val="24"/>
          <w:szCs w:val="24"/>
          <w:lang w:val="fr-CA"/>
        </w:rPr>
        <w:t>streamline</w:t>
      </w:r>
      <w:proofErr w:type="spellEnd"/>
      <w:r w:rsidRPr="00EF5E38">
        <w:rPr>
          <w:rFonts w:ascii="Palatino Linotype" w:hAnsi="Palatino Linotype"/>
          <w:b/>
          <w:sz w:val="24"/>
          <w:szCs w:val="24"/>
          <w:lang w:val="fr-CA"/>
        </w:rPr>
        <w:tab/>
      </w:r>
    </w:p>
    <w:p w:rsidR="00C2480F" w:rsidRPr="00EF5E38" w:rsidRDefault="00C2480F" w:rsidP="00C2480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rPr>
          <w:rFonts w:ascii="Palatino Linotype" w:hAnsi="Palatino Linotype"/>
          <w:b/>
          <w:bCs/>
          <w:sz w:val="22"/>
          <w:lang w:val="fr-CA"/>
        </w:rPr>
      </w:pPr>
      <w:r w:rsidRPr="00EF5E38">
        <w:rPr>
          <w:rFonts w:ascii="Palatino Linotype" w:hAnsi="Palatino Linotype" w:cs="Arial"/>
          <w:b/>
          <w:szCs w:val="22"/>
          <w:lang w:val="fr-CA"/>
        </w:rPr>
        <w:t>Client</w:t>
      </w:r>
      <w:r w:rsidRPr="00EF5E38">
        <w:rPr>
          <w:rFonts w:ascii="Palatino Linotype" w:hAnsi="Palatino Linotype" w:cs="Arial"/>
          <w:b/>
          <w:szCs w:val="22"/>
          <w:lang w:val="fr-CA"/>
        </w:rPr>
        <w:tab/>
      </w:r>
      <w:r w:rsidRPr="00EF5E38">
        <w:rPr>
          <w:rFonts w:ascii="Palatino Linotype" w:hAnsi="Palatino Linotype" w:cs="Arial"/>
          <w:b/>
          <w:szCs w:val="22"/>
          <w:lang w:val="fr-CA"/>
        </w:rPr>
        <w:tab/>
      </w:r>
      <w:r w:rsidRPr="00EF5E38">
        <w:rPr>
          <w:rFonts w:ascii="Palatino Linotype" w:hAnsi="Palatino Linotype" w:cs="Arial"/>
          <w:b/>
          <w:szCs w:val="22"/>
          <w:lang w:val="fr-CA"/>
        </w:rPr>
        <w:tab/>
        <w:t>: T-Mobile</w:t>
      </w:r>
      <w:r w:rsidR="00A95D7B" w:rsidRPr="00EF5E38">
        <w:rPr>
          <w:rFonts w:ascii="Palatino Linotype" w:hAnsi="Palatino Linotype"/>
          <w:b/>
          <w:sz w:val="22"/>
          <w:lang w:val="fr-CA"/>
        </w:rPr>
        <w:t xml:space="preserve"> (USA)</w:t>
      </w:r>
    </w:p>
    <w:p w:rsidR="00C2480F" w:rsidRPr="00BA5246" w:rsidRDefault="00C2480F" w:rsidP="00C2480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rPr>
          <w:rFonts w:ascii="Palatino Linotype" w:hAnsi="Palatino Linotype" w:cs="Arial"/>
          <w:b/>
          <w:szCs w:val="22"/>
        </w:rPr>
      </w:pPr>
      <w:r w:rsidRPr="00BA5246">
        <w:rPr>
          <w:rFonts w:ascii="Palatino Linotype" w:hAnsi="Palatino Linotype" w:cs="Arial"/>
          <w:b/>
          <w:szCs w:val="22"/>
        </w:rPr>
        <w:t>Team Strength</w:t>
      </w:r>
      <w:r w:rsidRPr="00BA5246">
        <w:rPr>
          <w:rFonts w:ascii="Palatino Linotype" w:hAnsi="Palatino Linotype" w:cs="Arial"/>
          <w:b/>
          <w:szCs w:val="22"/>
        </w:rPr>
        <w:tab/>
      </w:r>
      <w:r w:rsidRPr="00BA5246">
        <w:rPr>
          <w:rFonts w:ascii="Palatino Linotype" w:hAnsi="Palatino Linotype" w:cs="Arial"/>
          <w:b/>
          <w:szCs w:val="22"/>
        </w:rPr>
        <w:tab/>
        <w:t xml:space="preserve">: </w:t>
      </w:r>
      <w:r>
        <w:rPr>
          <w:rFonts w:ascii="Palatino Linotype" w:hAnsi="Palatino Linotype" w:cs="Arial"/>
          <w:b/>
          <w:szCs w:val="22"/>
        </w:rPr>
        <w:t>Six</w:t>
      </w:r>
    </w:p>
    <w:p w:rsidR="00C2480F" w:rsidRPr="00BA5246" w:rsidRDefault="00C2480F" w:rsidP="00C2480F">
      <w:pPr>
        <w:rPr>
          <w:rFonts w:ascii="Palatino Linotype" w:hAnsi="Palatino Linotype" w:cs="Arial"/>
          <w:b/>
          <w:sz w:val="20"/>
          <w:szCs w:val="22"/>
        </w:rPr>
      </w:pPr>
      <w:r w:rsidRPr="00BA5246">
        <w:rPr>
          <w:rFonts w:ascii="Palatino Linotype" w:hAnsi="Palatino Linotype" w:cs="Arial"/>
          <w:b/>
          <w:sz w:val="20"/>
          <w:szCs w:val="22"/>
        </w:rPr>
        <w:t>Role</w:t>
      </w:r>
      <w:r w:rsidRPr="00BA5246">
        <w:rPr>
          <w:rFonts w:ascii="Palatino Linotype" w:hAnsi="Palatino Linotype" w:cs="Arial"/>
          <w:b/>
          <w:sz w:val="20"/>
          <w:szCs w:val="22"/>
        </w:rPr>
        <w:tab/>
      </w:r>
      <w:r w:rsidRPr="00BA5246">
        <w:rPr>
          <w:rFonts w:ascii="Palatino Linotype" w:hAnsi="Palatino Linotype" w:cs="Arial"/>
          <w:b/>
          <w:sz w:val="20"/>
          <w:szCs w:val="22"/>
        </w:rPr>
        <w:tab/>
      </w:r>
      <w:r w:rsidRPr="00BA5246">
        <w:rPr>
          <w:rFonts w:ascii="Palatino Linotype" w:hAnsi="Palatino Linotype" w:cs="Arial"/>
          <w:b/>
          <w:sz w:val="20"/>
          <w:szCs w:val="22"/>
        </w:rPr>
        <w:tab/>
        <w:t>: Engineer</w:t>
      </w:r>
    </w:p>
    <w:p w:rsidR="00C2480F" w:rsidRPr="00BA5246" w:rsidRDefault="00C2480F" w:rsidP="00C2480F">
      <w:pPr>
        <w:rPr>
          <w:rFonts w:ascii="Palatino Linotype" w:hAnsi="Palatino Linotype" w:cs="Arial"/>
          <w:b/>
          <w:sz w:val="20"/>
          <w:szCs w:val="22"/>
        </w:rPr>
      </w:pPr>
      <w:r w:rsidRPr="00BA5246">
        <w:rPr>
          <w:rFonts w:ascii="Palatino Linotype" w:hAnsi="Palatino Linotype" w:cs="Arial"/>
          <w:b/>
          <w:sz w:val="20"/>
          <w:szCs w:val="22"/>
        </w:rPr>
        <w:t>Platform</w:t>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sidRPr="00BA5246">
        <w:rPr>
          <w:rFonts w:ascii="Palatino Linotype" w:hAnsi="Palatino Linotype"/>
          <w:b/>
          <w:sz w:val="20"/>
        </w:rPr>
        <w:t>Windows Server 2003</w:t>
      </w:r>
    </w:p>
    <w:p w:rsidR="00C2480F" w:rsidRDefault="00C2480F" w:rsidP="00C2480F">
      <w:pPr>
        <w:jc w:val="both"/>
        <w:rPr>
          <w:rFonts w:ascii="Palatino Linotype" w:hAnsi="Palatino Linotype" w:cs="Arial"/>
          <w:b/>
          <w:sz w:val="20"/>
        </w:rPr>
      </w:pPr>
      <w:r w:rsidRPr="00BA5246">
        <w:rPr>
          <w:rFonts w:ascii="Palatino Linotype" w:hAnsi="Palatino Linotype" w:cs="Arial"/>
          <w:b/>
          <w:sz w:val="20"/>
          <w:szCs w:val="22"/>
        </w:rPr>
        <w:t>Front-End</w:t>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Pr>
          <w:rFonts w:ascii="Palatino Linotype" w:hAnsi="Palatino Linotype" w:cs="Arial"/>
          <w:b/>
          <w:sz w:val="20"/>
          <w:szCs w:val="22"/>
        </w:rPr>
        <w:t>SharePoint 2010</w:t>
      </w:r>
      <w:r w:rsidRPr="00BA5246">
        <w:rPr>
          <w:rFonts w:ascii="Palatino Linotype" w:hAnsi="Palatino Linotype" w:cs="Arial"/>
          <w:b/>
          <w:sz w:val="20"/>
        </w:rPr>
        <w:t xml:space="preserve">, </w:t>
      </w:r>
    </w:p>
    <w:p w:rsidR="00C2480F" w:rsidRDefault="00C2480F" w:rsidP="00C2480F">
      <w:pPr>
        <w:jc w:val="both"/>
        <w:rPr>
          <w:rFonts w:ascii="Palatino Linotype" w:hAnsi="Palatino Linotype" w:cs="Arial"/>
          <w:b/>
          <w:sz w:val="20"/>
          <w:szCs w:val="22"/>
        </w:rPr>
      </w:pPr>
      <w:r>
        <w:rPr>
          <w:rFonts w:ascii="Palatino Linotype" w:hAnsi="Palatino Linotype" w:cs="Arial"/>
          <w:b/>
          <w:sz w:val="20"/>
          <w:szCs w:val="22"/>
        </w:rPr>
        <w:t>Duration</w:t>
      </w:r>
      <w:r>
        <w:rPr>
          <w:rFonts w:ascii="Palatino Linotype" w:hAnsi="Palatino Linotype" w:cs="Arial"/>
          <w:b/>
          <w:sz w:val="20"/>
          <w:szCs w:val="22"/>
        </w:rPr>
        <w:tab/>
      </w:r>
      <w:r>
        <w:rPr>
          <w:rFonts w:ascii="Palatino Linotype" w:hAnsi="Palatino Linotype" w:cs="Arial"/>
          <w:b/>
          <w:sz w:val="20"/>
          <w:szCs w:val="22"/>
        </w:rPr>
        <w:tab/>
        <w:t>: 3</w:t>
      </w:r>
      <w:r w:rsidRPr="00BA5246">
        <w:rPr>
          <w:rFonts w:ascii="Palatino Linotype" w:hAnsi="Palatino Linotype" w:cs="Arial"/>
          <w:b/>
          <w:sz w:val="20"/>
          <w:szCs w:val="22"/>
        </w:rPr>
        <w:t xml:space="preserve"> months</w:t>
      </w:r>
    </w:p>
    <w:p w:rsidR="00C2480F" w:rsidRDefault="00C2480F" w:rsidP="00C2480F">
      <w:pPr>
        <w:jc w:val="both"/>
        <w:rPr>
          <w:b/>
          <w:sz w:val="28"/>
          <w:szCs w:val="28"/>
        </w:rPr>
      </w:pPr>
    </w:p>
    <w:p w:rsidR="00C2480F" w:rsidRPr="00BA6A3A" w:rsidRDefault="00C2480F" w:rsidP="00C2480F">
      <w:pPr>
        <w:spacing w:line="360" w:lineRule="auto"/>
        <w:rPr>
          <w:rFonts w:ascii="Palatino Linotype" w:eastAsia="Book Antiqua" w:hAnsi="Palatino Linotype" w:cs="Book Antiqua"/>
          <w:b/>
          <w:color w:val="000080"/>
          <w:sz w:val="22"/>
          <w:szCs w:val="22"/>
        </w:rPr>
      </w:pPr>
      <w:r w:rsidRPr="00BA6A3A">
        <w:rPr>
          <w:rFonts w:ascii="Palatino Linotype" w:eastAsia="Book Antiqua" w:hAnsi="Palatino Linotype" w:cs="Book Antiqua"/>
          <w:b/>
          <w:color w:val="000080"/>
          <w:sz w:val="22"/>
          <w:szCs w:val="22"/>
        </w:rPr>
        <w:t>Project Description:</w:t>
      </w:r>
    </w:p>
    <w:p w:rsidR="009461E9" w:rsidRDefault="00C2480F" w:rsidP="00970A40">
      <w:pPr>
        <w:pStyle w:val="NormalWeb"/>
        <w:shd w:val="clear" w:color="auto" w:fill="FFFFFF"/>
        <w:spacing w:before="0" w:beforeAutospacing="0" w:after="0" w:afterAutospacing="0"/>
        <w:jc w:val="both"/>
        <w:rPr>
          <w:rFonts w:ascii="Palatino Linotype" w:hAnsi="Palatino Linotype"/>
          <w:sz w:val="22"/>
          <w:szCs w:val="22"/>
        </w:rPr>
      </w:pPr>
      <w:r w:rsidRPr="00970A40">
        <w:rPr>
          <w:rFonts w:ascii="Palatino Linotype" w:hAnsi="Palatino Linotype"/>
          <w:sz w:val="22"/>
          <w:szCs w:val="22"/>
        </w:rPr>
        <w:t>T-Mobile is dedicated to being America’s most highly-regarded service Company. We migrated the existing Intranet site to SharePoint 2010 with same look and Feel with SharePoint functionalities.</w:t>
      </w:r>
    </w:p>
    <w:p w:rsidR="009830EA" w:rsidRDefault="009830EA" w:rsidP="00970A40">
      <w:pPr>
        <w:pStyle w:val="NormalWeb"/>
        <w:shd w:val="clear" w:color="auto" w:fill="FFFFFF"/>
        <w:spacing w:before="0" w:beforeAutospacing="0" w:after="0" w:afterAutospacing="0"/>
        <w:jc w:val="both"/>
        <w:rPr>
          <w:rFonts w:ascii="Palatino Linotype" w:hAnsi="Palatino Linotype"/>
          <w:sz w:val="22"/>
          <w:szCs w:val="22"/>
        </w:rPr>
      </w:pPr>
    </w:p>
    <w:p w:rsidR="000D64AE" w:rsidRPr="00970A40" w:rsidRDefault="000D64AE" w:rsidP="00970A40">
      <w:pPr>
        <w:pStyle w:val="NormalWeb"/>
        <w:shd w:val="clear" w:color="auto" w:fill="FFFFFF"/>
        <w:spacing w:before="0" w:beforeAutospacing="0" w:after="0" w:afterAutospacing="0"/>
        <w:jc w:val="both"/>
        <w:rPr>
          <w:rFonts w:ascii="Palatino Linotype" w:hAnsi="Palatino Linotype"/>
          <w:sz w:val="22"/>
          <w:szCs w:val="22"/>
        </w:rPr>
      </w:pPr>
    </w:p>
    <w:p w:rsidR="00C2480F" w:rsidRPr="00BA6A3A" w:rsidRDefault="00C2480F" w:rsidP="00C2480F">
      <w:pPr>
        <w:spacing w:line="360" w:lineRule="auto"/>
        <w:rPr>
          <w:rFonts w:ascii="Palatino Linotype" w:eastAsia="Book Antiqua" w:hAnsi="Palatino Linotype" w:cs="Book Antiqua"/>
          <w:b/>
          <w:color w:val="000080"/>
          <w:sz w:val="22"/>
          <w:szCs w:val="22"/>
        </w:rPr>
      </w:pPr>
      <w:r w:rsidRPr="00BA6A3A">
        <w:rPr>
          <w:rFonts w:ascii="Palatino Linotype" w:eastAsia="Book Antiqua" w:hAnsi="Palatino Linotype" w:cs="Book Antiqua"/>
          <w:b/>
          <w:color w:val="000080"/>
          <w:sz w:val="22"/>
          <w:szCs w:val="22"/>
        </w:rPr>
        <w:t>Responsibilities:</w:t>
      </w:r>
    </w:p>
    <w:p w:rsidR="00C2480F" w:rsidRPr="00970A40" w:rsidRDefault="00C2480F" w:rsidP="00970A40">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 xml:space="preserve">    Migrated Existing 1000</w:t>
      </w:r>
      <w:r w:rsidR="007F31A5" w:rsidRPr="00970A40">
        <w:rPr>
          <w:rFonts w:ascii="Palatino Linotype" w:hAnsi="Palatino Linotype"/>
          <w:sz w:val="22"/>
          <w:szCs w:val="22"/>
        </w:rPr>
        <w:t>+ Pages</w:t>
      </w:r>
      <w:r w:rsidRPr="00970A40">
        <w:rPr>
          <w:rFonts w:ascii="Palatino Linotype" w:hAnsi="Palatino Linotype"/>
          <w:sz w:val="22"/>
          <w:szCs w:val="22"/>
        </w:rPr>
        <w:t xml:space="preserve"> to SharePoint 2010</w:t>
      </w:r>
    </w:p>
    <w:p w:rsidR="00C2480F" w:rsidRPr="00970A40" w:rsidRDefault="00C2480F" w:rsidP="00970A40">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 xml:space="preserve">    Created two customized Master Page</w:t>
      </w:r>
      <w:r w:rsidR="00822541">
        <w:rPr>
          <w:rFonts w:ascii="Palatino Linotype" w:hAnsi="Palatino Linotype"/>
          <w:sz w:val="22"/>
          <w:szCs w:val="22"/>
        </w:rPr>
        <w:t xml:space="preserve"> and Page layouts</w:t>
      </w:r>
    </w:p>
    <w:p w:rsidR="00C2480F" w:rsidRPr="00970A40" w:rsidRDefault="00C2480F" w:rsidP="00970A40">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 xml:space="preserve">    Created Custom Web part</w:t>
      </w:r>
    </w:p>
    <w:p w:rsidR="00C2480F" w:rsidRPr="00970A40" w:rsidRDefault="00C2480F" w:rsidP="00970A40">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 xml:space="preserve">    Customized Content Query Web part and XSLT.</w:t>
      </w:r>
    </w:p>
    <w:p w:rsidR="00C2480F" w:rsidRPr="00970A40" w:rsidRDefault="00C2480F" w:rsidP="00970A40">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 xml:space="preserve">    Customized Search Result Page</w:t>
      </w:r>
    </w:p>
    <w:p w:rsidR="00C2480F" w:rsidRPr="00822541" w:rsidRDefault="00C2480F" w:rsidP="00970A40">
      <w:pPr>
        <w:numPr>
          <w:ilvl w:val="0"/>
          <w:numId w:val="29"/>
        </w:numPr>
        <w:spacing w:line="360" w:lineRule="auto"/>
        <w:rPr>
          <w:rFonts w:ascii="Palatino Linotype" w:hAnsi="Palatino Linotype"/>
          <w:sz w:val="22"/>
          <w:szCs w:val="22"/>
        </w:rPr>
      </w:pPr>
      <w:r w:rsidRPr="00822541">
        <w:rPr>
          <w:rFonts w:ascii="Palatino Linotype" w:hAnsi="Palatino Linotype"/>
          <w:sz w:val="22"/>
          <w:szCs w:val="22"/>
        </w:rPr>
        <w:lastRenderedPageBreak/>
        <w:t xml:space="preserve">     Created Power Shell Script for Install/Uninstall/Deploy/Upgrade the WSP and Restored</w:t>
      </w:r>
    </w:p>
    <w:p w:rsidR="00C2480F" w:rsidRPr="00C13988" w:rsidRDefault="00C2480F" w:rsidP="00822541">
      <w:pPr>
        <w:numPr>
          <w:ilvl w:val="0"/>
          <w:numId w:val="29"/>
        </w:numPr>
        <w:spacing w:line="360" w:lineRule="auto"/>
        <w:rPr>
          <w:rFonts w:ascii="Palatino Linotype" w:hAnsi="Palatino Linotype"/>
          <w:b/>
          <w:bCs/>
          <w:sz w:val="22"/>
          <w:szCs w:val="22"/>
        </w:rPr>
      </w:pPr>
      <w:r w:rsidRPr="00822541">
        <w:rPr>
          <w:rFonts w:ascii="Palatino Linotype" w:hAnsi="Palatino Linotype"/>
          <w:sz w:val="22"/>
          <w:szCs w:val="22"/>
        </w:rPr>
        <w:t xml:space="preserve">    Site Backup.</w:t>
      </w:r>
    </w:p>
    <w:p w:rsidR="00C13988" w:rsidRPr="00822541" w:rsidRDefault="00C13988" w:rsidP="00C13988">
      <w:pPr>
        <w:spacing w:line="360" w:lineRule="auto"/>
        <w:ind w:left="450"/>
        <w:rPr>
          <w:rFonts w:ascii="Palatino Linotype" w:hAnsi="Palatino Linotype"/>
          <w:b/>
          <w:bCs/>
          <w:sz w:val="22"/>
          <w:szCs w:val="22"/>
        </w:rPr>
      </w:pPr>
    </w:p>
    <w:p w:rsidR="005F6FC3" w:rsidRPr="00BA5246" w:rsidRDefault="005F6FC3" w:rsidP="005F6FC3">
      <w:pPr>
        <w:pStyle w:val="Heading1"/>
        <w:rPr>
          <w:rFonts w:ascii="Palatino Linotype" w:hAnsi="Palatino Linotype"/>
          <w:u w:val="single"/>
        </w:rPr>
      </w:pPr>
      <w:r w:rsidRPr="00BA5246">
        <w:rPr>
          <w:rFonts w:ascii="Palatino Linotype" w:hAnsi="Palatino Linotype"/>
          <w:u w:val="single"/>
        </w:rPr>
        <w:t>Project #1</w:t>
      </w:r>
    </w:p>
    <w:p w:rsidR="005F6FC3" w:rsidRPr="00BA5246" w:rsidRDefault="005F6FC3" w:rsidP="005F6FC3">
      <w:pPr>
        <w:pStyle w:val="HTMLPreformatted"/>
        <w:rPr>
          <w:rFonts w:ascii="Palatino Linotype" w:hAnsi="Palatino Linotype"/>
          <w:b/>
          <w:bCs/>
          <w:sz w:val="22"/>
        </w:rPr>
      </w:pPr>
      <w:r w:rsidRPr="00BA5246">
        <w:rPr>
          <w:rFonts w:ascii="Palatino Linotype" w:hAnsi="Palatino Linotype"/>
          <w:b/>
          <w:sz w:val="22"/>
        </w:rPr>
        <w:t>Project</w:t>
      </w:r>
      <w:r w:rsidRPr="00BA5246">
        <w:rPr>
          <w:rFonts w:ascii="Palatino Linotype" w:hAnsi="Palatino Linotype"/>
          <w:b/>
          <w:sz w:val="22"/>
        </w:rPr>
        <w:tab/>
      </w:r>
      <w:r w:rsidRPr="00BA5246">
        <w:rPr>
          <w:rFonts w:ascii="Palatino Linotype" w:hAnsi="Palatino Linotype"/>
          <w:b/>
          <w:sz w:val="22"/>
        </w:rPr>
        <w:tab/>
      </w:r>
      <w:r w:rsidRPr="00BA5246">
        <w:rPr>
          <w:rFonts w:ascii="Palatino Linotype" w:hAnsi="Palatino Linotype"/>
          <w:b/>
          <w:sz w:val="28"/>
          <w:szCs w:val="28"/>
        </w:rPr>
        <w:t xml:space="preserve">: </w:t>
      </w:r>
      <w:proofErr w:type="spellStart"/>
      <w:r w:rsidRPr="005F6FC3">
        <w:rPr>
          <w:rFonts w:ascii="Palatino Linotype" w:hAnsi="Palatino Linotype"/>
          <w:b/>
          <w:bCs/>
          <w:sz w:val="24"/>
          <w:szCs w:val="24"/>
        </w:rPr>
        <w:t>MyOVS</w:t>
      </w:r>
      <w:proofErr w:type="spellEnd"/>
      <w:r w:rsidRPr="00BA5246">
        <w:rPr>
          <w:rFonts w:ascii="Palatino Linotype" w:hAnsi="Palatino Linotype"/>
          <w:b/>
          <w:sz w:val="24"/>
          <w:szCs w:val="24"/>
        </w:rPr>
        <w:tab/>
      </w:r>
      <w:r w:rsidRPr="00BA5246">
        <w:rPr>
          <w:rFonts w:ascii="Palatino Linotype" w:hAnsi="Palatino Linotype"/>
          <w:b/>
          <w:sz w:val="22"/>
        </w:rPr>
        <w:tab/>
      </w:r>
    </w:p>
    <w:p w:rsidR="005F6FC3" w:rsidRPr="00BA5246" w:rsidRDefault="005F6FC3" w:rsidP="005F6FC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autoSpaceDE/>
        <w:autoSpaceDN/>
        <w:adjustRightInd/>
        <w:rPr>
          <w:rFonts w:ascii="Palatino Linotype" w:hAnsi="Palatino Linotype" w:cs="Arial"/>
          <w:b/>
          <w:szCs w:val="22"/>
        </w:rPr>
      </w:pPr>
      <w:r w:rsidRPr="00BA5246">
        <w:rPr>
          <w:rFonts w:ascii="Palatino Linotype" w:hAnsi="Palatino Linotype" w:cs="Arial"/>
          <w:b/>
          <w:szCs w:val="22"/>
        </w:rPr>
        <w:t>Team Strength</w:t>
      </w:r>
      <w:r w:rsidRPr="00BA5246">
        <w:rPr>
          <w:rFonts w:ascii="Palatino Linotype" w:hAnsi="Palatino Linotype" w:cs="Arial"/>
          <w:b/>
          <w:szCs w:val="22"/>
        </w:rPr>
        <w:tab/>
      </w:r>
      <w:r w:rsidRPr="00BA5246">
        <w:rPr>
          <w:rFonts w:ascii="Palatino Linotype" w:hAnsi="Palatino Linotype" w:cs="Arial"/>
          <w:b/>
          <w:szCs w:val="22"/>
        </w:rPr>
        <w:tab/>
      </w:r>
      <w:r>
        <w:rPr>
          <w:rFonts w:ascii="Palatino Linotype" w:hAnsi="Palatino Linotype" w:cs="Arial"/>
          <w:b/>
          <w:szCs w:val="22"/>
        </w:rPr>
        <w:t>: six</w:t>
      </w:r>
    </w:p>
    <w:p w:rsidR="005F6FC3" w:rsidRPr="00BA5246" w:rsidRDefault="005F6FC3" w:rsidP="005F6FC3">
      <w:pPr>
        <w:rPr>
          <w:rFonts w:ascii="Palatino Linotype" w:hAnsi="Palatino Linotype" w:cs="Arial"/>
          <w:b/>
          <w:sz w:val="20"/>
          <w:szCs w:val="22"/>
        </w:rPr>
      </w:pPr>
      <w:r>
        <w:rPr>
          <w:rFonts w:ascii="Palatino Linotype" w:hAnsi="Palatino Linotype" w:cs="Arial"/>
          <w:b/>
          <w:sz w:val="20"/>
          <w:szCs w:val="22"/>
        </w:rPr>
        <w:t>Role</w:t>
      </w:r>
      <w:r>
        <w:rPr>
          <w:rFonts w:ascii="Palatino Linotype" w:hAnsi="Palatino Linotype" w:cs="Arial"/>
          <w:b/>
          <w:sz w:val="20"/>
          <w:szCs w:val="22"/>
        </w:rPr>
        <w:tab/>
      </w:r>
      <w:r>
        <w:rPr>
          <w:rFonts w:ascii="Palatino Linotype" w:hAnsi="Palatino Linotype" w:cs="Arial"/>
          <w:b/>
          <w:sz w:val="20"/>
          <w:szCs w:val="22"/>
        </w:rPr>
        <w:tab/>
      </w:r>
      <w:r>
        <w:rPr>
          <w:rFonts w:ascii="Palatino Linotype" w:hAnsi="Palatino Linotype" w:cs="Arial"/>
          <w:b/>
          <w:sz w:val="20"/>
          <w:szCs w:val="22"/>
        </w:rPr>
        <w:tab/>
        <w:t xml:space="preserve">: </w:t>
      </w:r>
      <w:r w:rsidRPr="00BA5246">
        <w:rPr>
          <w:rFonts w:ascii="Palatino Linotype" w:hAnsi="Palatino Linotype" w:cs="Arial"/>
          <w:b/>
          <w:sz w:val="20"/>
          <w:szCs w:val="22"/>
        </w:rPr>
        <w:t xml:space="preserve"> Engineer</w:t>
      </w:r>
    </w:p>
    <w:p w:rsidR="005F6FC3" w:rsidRPr="00BA5246" w:rsidRDefault="005F6FC3" w:rsidP="005F6FC3">
      <w:pPr>
        <w:rPr>
          <w:rFonts w:ascii="Palatino Linotype" w:hAnsi="Palatino Linotype" w:cs="Arial"/>
          <w:b/>
          <w:sz w:val="20"/>
          <w:szCs w:val="22"/>
        </w:rPr>
      </w:pPr>
      <w:r w:rsidRPr="00BA5246">
        <w:rPr>
          <w:rFonts w:ascii="Palatino Linotype" w:hAnsi="Palatino Linotype" w:cs="Arial"/>
          <w:b/>
          <w:sz w:val="20"/>
          <w:szCs w:val="22"/>
        </w:rPr>
        <w:t>Platform</w:t>
      </w:r>
      <w:r w:rsidRPr="00BA5246">
        <w:rPr>
          <w:rFonts w:ascii="Palatino Linotype" w:hAnsi="Palatino Linotype" w:cs="Arial"/>
          <w:b/>
          <w:sz w:val="20"/>
          <w:szCs w:val="22"/>
        </w:rPr>
        <w:tab/>
      </w:r>
      <w:r w:rsidRPr="00BA5246">
        <w:rPr>
          <w:rFonts w:ascii="Palatino Linotype" w:hAnsi="Palatino Linotype" w:cs="Arial"/>
          <w:b/>
          <w:sz w:val="20"/>
          <w:szCs w:val="22"/>
        </w:rPr>
        <w:tab/>
        <w:t xml:space="preserve">: </w:t>
      </w:r>
      <w:r w:rsidRPr="00BA5246">
        <w:rPr>
          <w:rFonts w:ascii="Palatino Linotype" w:hAnsi="Palatino Linotype"/>
          <w:b/>
          <w:sz w:val="20"/>
        </w:rPr>
        <w:t>Windows Server 2003</w:t>
      </w:r>
    </w:p>
    <w:p w:rsidR="005F6FC3" w:rsidRPr="00BA5246" w:rsidRDefault="005F6FC3" w:rsidP="005F6FC3">
      <w:pPr>
        <w:jc w:val="both"/>
        <w:rPr>
          <w:rFonts w:ascii="Palatino Linotype" w:hAnsi="Palatino Linotype" w:cs="Arial"/>
          <w:b/>
          <w:sz w:val="20"/>
          <w:szCs w:val="20"/>
        </w:rPr>
      </w:pPr>
      <w:r w:rsidRPr="00BA5246">
        <w:rPr>
          <w:rFonts w:ascii="Palatino Linotype" w:hAnsi="Palatino Linotype" w:cs="Arial"/>
          <w:b/>
          <w:sz w:val="20"/>
          <w:szCs w:val="22"/>
        </w:rPr>
        <w:t>Front-End</w:t>
      </w:r>
      <w:r w:rsidRPr="00BA5246">
        <w:rPr>
          <w:rFonts w:ascii="Palatino Linotype" w:hAnsi="Palatino Linotype" w:cs="Arial"/>
          <w:b/>
          <w:sz w:val="20"/>
          <w:szCs w:val="22"/>
        </w:rPr>
        <w:tab/>
      </w:r>
      <w:r w:rsidRPr="00BA5246">
        <w:rPr>
          <w:rFonts w:ascii="Palatino Linotype" w:hAnsi="Palatino Linotype" w:cs="Arial"/>
          <w:b/>
          <w:sz w:val="20"/>
          <w:szCs w:val="22"/>
        </w:rPr>
        <w:tab/>
        <w:t>: MOSS</w:t>
      </w:r>
      <w:r w:rsidRPr="00BA5246">
        <w:rPr>
          <w:rFonts w:ascii="Palatino Linotype" w:hAnsi="Palatino Linotype" w:cs="Arial"/>
          <w:b/>
          <w:sz w:val="20"/>
        </w:rPr>
        <w:t>,</w:t>
      </w:r>
      <w:r w:rsidR="00B23281">
        <w:rPr>
          <w:rFonts w:ascii="Palatino Linotype" w:hAnsi="Palatino Linotype" w:cs="Arial"/>
          <w:b/>
          <w:sz w:val="20"/>
        </w:rPr>
        <w:t xml:space="preserve"> SharePoint 2010,</w:t>
      </w:r>
      <w:r w:rsidRPr="00BA5246">
        <w:rPr>
          <w:rFonts w:ascii="Palatino Linotype" w:hAnsi="Palatino Linotype" w:cs="Arial"/>
          <w:b/>
          <w:sz w:val="20"/>
        </w:rPr>
        <w:t xml:space="preserve"> C#</w:t>
      </w:r>
      <w:r>
        <w:rPr>
          <w:rFonts w:ascii="Palatino Linotype" w:hAnsi="Palatino Linotype" w:cs="Arial"/>
          <w:b/>
          <w:sz w:val="20"/>
        </w:rPr>
        <w:t>.Net</w:t>
      </w:r>
    </w:p>
    <w:p w:rsidR="005F6FC3" w:rsidRPr="00BA5246" w:rsidRDefault="005F6FC3" w:rsidP="005F6FC3">
      <w:pPr>
        <w:jc w:val="both"/>
        <w:rPr>
          <w:rFonts w:ascii="Palatino Linotype" w:hAnsi="Palatino Linotype" w:cs="Arial"/>
          <w:b/>
          <w:sz w:val="20"/>
          <w:szCs w:val="22"/>
        </w:rPr>
      </w:pPr>
      <w:r>
        <w:rPr>
          <w:rFonts w:ascii="Palatino Linotype" w:hAnsi="Palatino Linotype" w:cs="Arial"/>
          <w:b/>
          <w:sz w:val="20"/>
          <w:szCs w:val="22"/>
        </w:rPr>
        <w:t>Back-End</w:t>
      </w:r>
      <w:r>
        <w:rPr>
          <w:rFonts w:ascii="Palatino Linotype" w:hAnsi="Palatino Linotype" w:cs="Arial"/>
          <w:b/>
          <w:sz w:val="20"/>
          <w:szCs w:val="22"/>
        </w:rPr>
        <w:tab/>
      </w:r>
      <w:r>
        <w:rPr>
          <w:rFonts w:ascii="Palatino Linotype" w:hAnsi="Palatino Linotype" w:cs="Arial"/>
          <w:b/>
          <w:sz w:val="20"/>
          <w:szCs w:val="22"/>
        </w:rPr>
        <w:tab/>
        <w:t xml:space="preserve">: </w:t>
      </w:r>
      <w:r w:rsidR="0005339F">
        <w:rPr>
          <w:rFonts w:ascii="Palatino Linotype" w:hAnsi="Palatino Linotype" w:cs="Arial"/>
          <w:b/>
          <w:sz w:val="20"/>
          <w:szCs w:val="22"/>
        </w:rPr>
        <w:t>SAP,</w:t>
      </w:r>
      <w:r w:rsidR="003475A8">
        <w:rPr>
          <w:rFonts w:ascii="Palatino Linotype" w:hAnsi="Palatino Linotype" w:cs="Arial"/>
          <w:b/>
          <w:sz w:val="20"/>
          <w:szCs w:val="22"/>
        </w:rPr>
        <w:t xml:space="preserve"> VST</w:t>
      </w:r>
      <w:r w:rsidR="00005550">
        <w:rPr>
          <w:rFonts w:ascii="Palatino Linotype" w:hAnsi="Palatino Linotype" w:cs="Arial"/>
          <w:b/>
          <w:sz w:val="20"/>
          <w:szCs w:val="22"/>
        </w:rPr>
        <w:t>F</w:t>
      </w:r>
      <w:r w:rsidR="003475A8">
        <w:rPr>
          <w:rFonts w:ascii="Palatino Linotype" w:hAnsi="Palatino Linotype" w:cs="Arial"/>
          <w:b/>
          <w:sz w:val="20"/>
          <w:szCs w:val="22"/>
        </w:rPr>
        <w:t>S</w:t>
      </w:r>
    </w:p>
    <w:p w:rsidR="00FE5BEF" w:rsidRDefault="005F6FC3" w:rsidP="00C2378E">
      <w:pPr>
        <w:jc w:val="both"/>
        <w:rPr>
          <w:rFonts w:ascii="Palatino Linotype" w:hAnsi="Palatino Linotype" w:cs="Arial"/>
          <w:b/>
          <w:sz w:val="20"/>
          <w:szCs w:val="22"/>
        </w:rPr>
      </w:pPr>
      <w:r>
        <w:rPr>
          <w:rFonts w:ascii="Palatino Linotype" w:hAnsi="Palatino Linotype" w:cs="Arial"/>
          <w:b/>
          <w:sz w:val="20"/>
          <w:szCs w:val="22"/>
        </w:rPr>
        <w:t>Duration</w:t>
      </w:r>
      <w:r>
        <w:rPr>
          <w:rFonts w:ascii="Palatino Linotype" w:hAnsi="Palatino Linotype" w:cs="Arial"/>
          <w:b/>
          <w:sz w:val="20"/>
          <w:szCs w:val="22"/>
        </w:rPr>
        <w:tab/>
      </w:r>
      <w:r>
        <w:rPr>
          <w:rFonts w:ascii="Palatino Linotype" w:hAnsi="Palatino Linotype" w:cs="Arial"/>
          <w:b/>
          <w:sz w:val="20"/>
          <w:szCs w:val="22"/>
        </w:rPr>
        <w:tab/>
        <w:t>: 7</w:t>
      </w:r>
      <w:r w:rsidRPr="00BA5246">
        <w:rPr>
          <w:rFonts w:ascii="Palatino Linotype" w:hAnsi="Palatino Linotype" w:cs="Arial"/>
          <w:b/>
          <w:sz w:val="20"/>
          <w:szCs w:val="22"/>
        </w:rPr>
        <w:t xml:space="preserve"> months</w:t>
      </w:r>
    </w:p>
    <w:p w:rsidR="007B6A19" w:rsidRDefault="007B6A19" w:rsidP="007B6A19">
      <w:pPr>
        <w:pStyle w:val="Heading3"/>
        <w:rPr>
          <w:rFonts w:ascii="Palatino Linotype" w:hAnsi="Palatino Linotype"/>
          <w:sz w:val="22"/>
        </w:rPr>
      </w:pPr>
    </w:p>
    <w:p w:rsidR="009A6BC5" w:rsidRDefault="009A6BC5" w:rsidP="009A6BC5"/>
    <w:p w:rsidR="005432F1" w:rsidRDefault="005432F1" w:rsidP="008B7084">
      <w:pPr>
        <w:spacing w:line="360" w:lineRule="auto"/>
        <w:rPr>
          <w:rFonts w:ascii="Palatino Linotype" w:eastAsia="Book Antiqua" w:hAnsi="Palatino Linotype" w:cs="Book Antiqua"/>
          <w:b/>
          <w:color w:val="000080"/>
          <w:sz w:val="22"/>
          <w:szCs w:val="22"/>
        </w:rPr>
      </w:pPr>
    </w:p>
    <w:p w:rsidR="007B6A19" w:rsidRDefault="007B6A19" w:rsidP="008B7084">
      <w:pPr>
        <w:spacing w:line="360" w:lineRule="auto"/>
        <w:rPr>
          <w:rFonts w:ascii="Palatino Linotype" w:hAnsi="Palatino Linotype"/>
        </w:rPr>
      </w:pPr>
      <w:r w:rsidRPr="00BA6A3A">
        <w:rPr>
          <w:rFonts w:ascii="Palatino Linotype" w:eastAsia="Book Antiqua" w:hAnsi="Palatino Linotype" w:cs="Book Antiqua"/>
          <w:b/>
          <w:color w:val="000080"/>
          <w:sz w:val="22"/>
          <w:szCs w:val="22"/>
        </w:rPr>
        <w:t>Project Description:</w:t>
      </w:r>
    </w:p>
    <w:p w:rsidR="0054390B" w:rsidRPr="00970A40" w:rsidRDefault="0054390B" w:rsidP="00970A40">
      <w:pPr>
        <w:pStyle w:val="NormalWeb"/>
        <w:shd w:val="clear" w:color="auto" w:fill="FFFFFF"/>
        <w:spacing w:before="0" w:beforeAutospacing="0" w:after="0" w:afterAutospacing="0"/>
        <w:jc w:val="both"/>
        <w:rPr>
          <w:rFonts w:ascii="Palatino Linotype" w:hAnsi="Palatino Linotype"/>
          <w:sz w:val="22"/>
          <w:szCs w:val="22"/>
        </w:rPr>
      </w:pPr>
      <w:r>
        <w:rPr>
          <w:rFonts w:ascii="Palatino Linotype" w:hAnsi="Palatino Linotype"/>
        </w:rPr>
        <w:tab/>
      </w:r>
      <w:r w:rsidRPr="00970A40">
        <w:rPr>
          <w:rFonts w:ascii="Palatino Linotype" w:hAnsi="Palatino Linotype"/>
          <w:sz w:val="22"/>
          <w:szCs w:val="22"/>
        </w:rPr>
        <w:t xml:space="preserve">This Product is used to provide an easy-to-use self-service widget solution to everyone in an organization while maintaining all the enterprise-wide compliance and data integrity of SAP ERP software. </w:t>
      </w:r>
    </w:p>
    <w:p w:rsidR="00ED0493" w:rsidRPr="00970A40" w:rsidRDefault="0054390B" w:rsidP="00970A40">
      <w:pPr>
        <w:pStyle w:val="NormalWeb"/>
        <w:shd w:val="clear" w:color="auto" w:fill="FFFFFF"/>
        <w:spacing w:before="0" w:beforeAutospacing="0" w:after="0" w:afterAutospacing="0"/>
        <w:jc w:val="both"/>
        <w:rPr>
          <w:rFonts w:ascii="Palatino Linotype" w:hAnsi="Palatino Linotype"/>
          <w:sz w:val="22"/>
          <w:szCs w:val="22"/>
        </w:rPr>
      </w:pPr>
      <w:r w:rsidRPr="00970A40">
        <w:rPr>
          <w:rFonts w:ascii="Palatino Linotype" w:hAnsi="Palatino Linotype"/>
          <w:sz w:val="22"/>
          <w:szCs w:val="22"/>
        </w:rPr>
        <w:t>This will create solutions that will allow an enterprise to gain real time dashboard and read/write integration feature to make the organization more competitive. At the same time, it will provide ease of use as well as smarter and lower cost of solution ownership.</w:t>
      </w:r>
    </w:p>
    <w:p w:rsidR="00ED0493" w:rsidRDefault="00ED0493" w:rsidP="007B6A19">
      <w:pPr>
        <w:tabs>
          <w:tab w:val="left" w:pos="916"/>
          <w:tab w:val="left" w:pos="1832"/>
          <w:tab w:val="left" w:pos="2160"/>
          <w:tab w:val="left" w:pos="2748"/>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b/>
          <w:bCs/>
          <w:sz w:val="22"/>
          <w:szCs w:val="20"/>
        </w:rPr>
      </w:pPr>
    </w:p>
    <w:p w:rsidR="007B6A19" w:rsidRPr="00BA5246" w:rsidRDefault="007B6A19" w:rsidP="00C45523">
      <w:pPr>
        <w:spacing w:line="360" w:lineRule="auto"/>
        <w:rPr>
          <w:rFonts w:ascii="Palatino Linotype" w:hAnsi="Palatino Linotype"/>
          <w:b/>
          <w:bCs/>
          <w:sz w:val="22"/>
          <w:szCs w:val="20"/>
        </w:rPr>
      </w:pPr>
      <w:r w:rsidRPr="00BA6A3A">
        <w:rPr>
          <w:rFonts w:ascii="Palatino Linotype" w:eastAsia="Book Antiqua" w:hAnsi="Palatino Linotype" w:cs="Book Antiqua"/>
          <w:b/>
          <w:color w:val="000080"/>
          <w:sz w:val="22"/>
          <w:szCs w:val="22"/>
        </w:rPr>
        <w:t>Responsibilities:</w:t>
      </w:r>
    </w:p>
    <w:p w:rsidR="007B6A19" w:rsidRPr="00970A40" w:rsidRDefault="007B6A19" w:rsidP="00970A40">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Analyzed System Requirements to gain better understanding of the application.</w:t>
      </w:r>
    </w:p>
    <w:p w:rsidR="0054390B" w:rsidRPr="00970A40" w:rsidRDefault="00ED0493" w:rsidP="00970A40">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Worked on</w:t>
      </w:r>
      <w:r w:rsidR="00AE4F4A" w:rsidRPr="00970A40">
        <w:rPr>
          <w:rFonts w:ascii="Palatino Linotype" w:hAnsi="Palatino Linotype"/>
          <w:sz w:val="22"/>
          <w:szCs w:val="22"/>
        </w:rPr>
        <w:t xml:space="preserve"> Fixing Functional and UI Issues.</w:t>
      </w:r>
    </w:p>
    <w:p w:rsidR="00AE4F4A" w:rsidRPr="00970A40" w:rsidRDefault="00337B2F" w:rsidP="00970A40">
      <w:pPr>
        <w:numPr>
          <w:ilvl w:val="0"/>
          <w:numId w:val="29"/>
        </w:numPr>
        <w:spacing w:line="360" w:lineRule="auto"/>
        <w:rPr>
          <w:rFonts w:ascii="Palatino Linotype" w:hAnsi="Palatino Linotype"/>
          <w:sz w:val="22"/>
          <w:szCs w:val="22"/>
        </w:rPr>
      </w:pPr>
      <w:r w:rsidRPr="00970A40">
        <w:rPr>
          <w:rFonts w:ascii="Palatino Linotype" w:hAnsi="Palatino Linotype"/>
          <w:sz w:val="22"/>
          <w:szCs w:val="22"/>
        </w:rPr>
        <w:t>Creation of WSP and Deployment on the servers.</w:t>
      </w:r>
    </w:p>
    <w:p w:rsidR="00371012" w:rsidRPr="00371012" w:rsidRDefault="000D33D8" w:rsidP="00371012">
      <w:pPr>
        <w:numPr>
          <w:ilvl w:val="0"/>
          <w:numId w:val="29"/>
        </w:numPr>
        <w:spacing w:line="360" w:lineRule="auto"/>
        <w:rPr>
          <w:rFonts w:ascii="Palatino Linotype" w:hAnsi="Palatino Linotype"/>
          <w:bCs/>
          <w:sz w:val="22"/>
          <w:szCs w:val="20"/>
        </w:rPr>
      </w:pPr>
      <w:r w:rsidRPr="00371012">
        <w:rPr>
          <w:rFonts w:ascii="Palatino Linotype" w:hAnsi="Palatino Linotype"/>
          <w:sz w:val="22"/>
          <w:szCs w:val="22"/>
        </w:rPr>
        <w:t>Worked on Style-Sheet(CSS) file</w:t>
      </w:r>
    </w:p>
    <w:p w:rsidR="00FD4E9F" w:rsidRDefault="00FD4E9F" w:rsidP="0026519A">
      <w:pPr>
        <w:tabs>
          <w:tab w:val="left" w:pos="2898"/>
          <w:tab w:val="left" w:pos="8838"/>
        </w:tabs>
        <w:spacing w:before="40" w:after="120" w:line="100" w:lineRule="atLeast"/>
        <w:rPr>
          <w:rFonts w:ascii="Palatino Linotype" w:eastAsia="Book Antiqua" w:hAnsi="Palatino Linotype" w:cs="Book Antiqua"/>
          <w:b/>
          <w:color w:val="000080"/>
          <w:sz w:val="22"/>
          <w:szCs w:val="22"/>
        </w:rPr>
      </w:pPr>
    </w:p>
    <w:p w:rsidR="00FD4E9F" w:rsidRDefault="00FD4E9F" w:rsidP="0026519A">
      <w:pPr>
        <w:tabs>
          <w:tab w:val="left" w:pos="2898"/>
          <w:tab w:val="left" w:pos="8838"/>
        </w:tabs>
        <w:spacing w:before="40" w:after="120" w:line="100" w:lineRule="atLeast"/>
        <w:rPr>
          <w:rFonts w:ascii="Palatino Linotype" w:eastAsia="Book Antiqua" w:hAnsi="Palatino Linotype" w:cs="Book Antiqua"/>
          <w:b/>
          <w:color w:val="000080"/>
          <w:sz w:val="22"/>
          <w:szCs w:val="22"/>
        </w:rPr>
      </w:pPr>
    </w:p>
    <w:p w:rsidR="0026519A" w:rsidRPr="009461E9" w:rsidRDefault="00371012" w:rsidP="0026519A">
      <w:pPr>
        <w:tabs>
          <w:tab w:val="left" w:pos="2898"/>
          <w:tab w:val="left" w:pos="8838"/>
        </w:tabs>
        <w:spacing w:before="40" w:after="120" w:line="100" w:lineRule="atLeast"/>
        <w:rPr>
          <w:rFonts w:ascii="Palatino Linotype" w:eastAsia="Book Antiqua" w:hAnsi="Palatino Linotype" w:cs="Book Antiqua"/>
          <w:b/>
          <w:color w:val="000080"/>
          <w:sz w:val="22"/>
          <w:szCs w:val="22"/>
        </w:rPr>
      </w:pPr>
      <w:r>
        <w:rPr>
          <w:rFonts w:ascii="Palatino Linotype" w:eastAsia="Book Antiqua" w:hAnsi="Palatino Linotype" w:cs="Book Antiqua"/>
          <w:b/>
          <w:color w:val="000080"/>
          <w:sz w:val="22"/>
          <w:szCs w:val="22"/>
        </w:rPr>
        <w:t>Personal Details:</w:t>
      </w:r>
    </w:p>
    <w:tbl>
      <w:tblPr>
        <w:tblW w:w="0" w:type="auto"/>
        <w:tblInd w:w="108" w:type="dxa"/>
        <w:tblLayout w:type="fixed"/>
        <w:tblLook w:val="0000" w:firstRow="0" w:lastRow="0" w:firstColumn="0" w:lastColumn="0" w:noHBand="0" w:noVBand="0"/>
      </w:tblPr>
      <w:tblGrid>
        <w:gridCol w:w="2890"/>
        <w:gridCol w:w="5655"/>
      </w:tblGrid>
      <w:tr w:rsidR="0026519A" w:rsidTr="00F31452">
        <w:trPr>
          <w:trHeight w:val="393"/>
        </w:trPr>
        <w:tc>
          <w:tcPr>
            <w:tcW w:w="2890" w:type="dxa"/>
            <w:tcBorders>
              <w:top w:val="single" w:sz="4" w:space="0" w:color="000000"/>
              <w:left w:val="single" w:sz="4" w:space="0" w:color="000000"/>
              <w:bottom w:val="single" w:sz="4" w:space="0" w:color="000000"/>
            </w:tcBorders>
            <w:shd w:val="clear" w:color="auto" w:fill="FFFFFF"/>
          </w:tcPr>
          <w:p w:rsidR="0026519A" w:rsidRPr="008E4C36" w:rsidRDefault="0026519A" w:rsidP="00F31452">
            <w:pPr>
              <w:tabs>
                <w:tab w:val="left" w:pos="2898"/>
                <w:tab w:val="left" w:pos="8838"/>
              </w:tabs>
              <w:spacing w:before="40" w:after="120" w:line="100" w:lineRule="atLeast"/>
              <w:rPr>
                <w:rFonts w:ascii="Palatino Linotype" w:eastAsia="Book Antiqua" w:hAnsi="Palatino Linotype" w:cs="Book Antiqua"/>
                <w:color w:val="000080"/>
                <w:sz w:val="22"/>
                <w:szCs w:val="22"/>
              </w:rPr>
            </w:pPr>
            <w:r w:rsidRPr="008E4C36">
              <w:rPr>
                <w:rFonts w:ascii="Palatino Linotype" w:eastAsia="Book Antiqua" w:hAnsi="Palatino Linotype" w:cs="Book Antiqua"/>
                <w:color w:val="000080"/>
                <w:sz w:val="22"/>
                <w:szCs w:val="22"/>
              </w:rPr>
              <w:t>Date of Birth</w:t>
            </w:r>
          </w:p>
        </w:tc>
        <w:tc>
          <w:tcPr>
            <w:tcW w:w="5655" w:type="dxa"/>
            <w:tcBorders>
              <w:top w:val="single" w:sz="4" w:space="0" w:color="000000"/>
              <w:left w:val="single" w:sz="4" w:space="0" w:color="000000"/>
              <w:bottom w:val="single" w:sz="4" w:space="0" w:color="000000"/>
              <w:right w:val="single" w:sz="4" w:space="0" w:color="000000"/>
            </w:tcBorders>
            <w:shd w:val="clear" w:color="auto" w:fill="FFFFFF"/>
          </w:tcPr>
          <w:p w:rsidR="0026519A" w:rsidRPr="008E4C36" w:rsidRDefault="0026519A" w:rsidP="00F31452">
            <w:pPr>
              <w:spacing w:before="40" w:after="40" w:line="100" w:lineRule="atLeast"/>
              <w:rPr>
                <w:rFonts w:ascii="Palatino Linotype" w:hAnsi="Palatino Linotype"/>
                <w:bCs/>
                <w:sz w:val="22"/>
              </w:rPr>
            </w:pPr>
            <w:r w:rsidRPr="008E4C36">
              <w:rPr>
                <w:rFonts w:ascii="Palatino Linotype" w:hAnsi="Palatino Linotype"/>
                <w:bCs/>
                <w:sz w:val="22"/>
              </w:rPr>
              <w:t>25</w:t>
            </w:r>
            <w:r w:rsidR="00F36E4A" w:rsidRPr="008E4C36">
              <w:rPr>
                <w:rFonts w:ascii="Palatino Linotype" w:hAnsi="Palatino Linotype"/>
                <w:bCs/>
                <w:sz w:val="22"/>
              </w:rPr>
              <w:t>th November,</w:t>
            </w:r>
            <w:r w:rsidRPr="008E4C36">
              <w:rPr>
                <w:rFonts w:ascii="Palatino Linotype" w:hAnsi="Palatino Linotype"/>
                <w:bCs/>
                <w:sz w:val="22"/>
              </w:rPr>
              <w:t xml:space="preserve"> 1986</w:t>
            </w:r>
          </w:p>
        </w:tc>
      </w:tr>
      <w:tr w:rsidR="00371012" w:rsidTr="00F31452">
        <w:trPr>
          <w:trHeight w:val="393"/>
        </w:trPr>
        <w:tc>
          <w:tcPr>
            <w:tcW w:w="2890" w:type="dxa"/>
            <w:tcBorders>
              <w:top w:val="single" w:sz="4" w:space="0" w:color="000000"/>
              <w:left w:val="single" w:sz="4" w:space="0" w:color="000000"/>
              <w:bottom w:val="single" w:sz="4" w:space="0" w:color="000000"/>
            </w:tcBorders>
            <w:shd w:val="clear" w:color="auto" w:fill="FFFFFF"/>
          </w:tcPr>
          <w:p w:rsidR="00371012" w:rsidRPr="008E4C36" w:rsidRDefault="00371012" w:rsidP="00F31452">
            <w:pPr>
              <w:tabs>
                <w:tab w:val="left" w:pos="2898"/>
                <w:tab w:val="left" w:pos="8838"/>
              </w:tabs>
              <w:spacing w:before="40" w:after="120" w:line="100" w:lineRule="atLeast"/>
              <w:rPr>
                <w:rFonts w:ascii="Palatino Linotype" w:eastAsia="Book Antiqua" w:hAnsi="Palatino Linotype" w:cs="Book Antiqua"/>
                <w:color w:val="000080"/>
                <w:sz w:val="22"/>
                <w:szCs w:val="22"/>
              </w:rPr>
            </w:pPr>
            <w:r>
              <w:rPr>
                <w:rFonts w:ascii="Palatino Linotype" w:eastAsia="Book Antiqua" w:hAnsi="Palatino Linotype" w:cs="Book Antiqua"/>
                <w:color w:val="000080"/>
                <w:sz w:val="22"/>
                <w:szCs w:val="22"/>
              </w:rPr>
              <w:t>Known Languages</w:t>
            </w:r>
          </w:p>
        </w:tc>
        <w:tc>
          <w:tcPr>
            <w:tcW w:w="5655" w:type="dxa"/>
            <w:tcBorders>
              <w:top w:val="single" w:sz="4" w:space="0" w:color="000000"/>
              <w:left w:val="single" w:sz="4" w:space="0" w:color="000000"/>
              <w:bottom w:val="single" w:sz="4" w:space="0" w:color="000000"/>
              <w:right w:val="single" w:sz="4" w:space="0" w:color="000000"/>
            </w:tcBorders>
            <w:shd w:val="clear" w:color="auto" w:fill="FFFFFF"/>
          </w:tcPr>
          <w:p w:rsidR="00371012" w:rsidRPr="008E4C36" w:rsidRDefault="00371012" w:rsidP="00371012">
            <w:pPr>
              <w:spacing w:before="40" w:after="40" w:line="100" w:lineRule="atLeast"/>
              <w:rPr>
                <w:rFonts w:ascii="Palatino Linotype" w:hAnsi="Palatino Linotype"/>
                <w:bCs/>
                <w:sz w:val="22"/>
              </w:rPr>
            </w:pPr>
            <w:r>
              <w:rPr>
                <w:rFonts w:ascii="Palatino Linotype" w:hAnsi="Palatino Linotype"/>
                <w:bCs/>
                <w:sz w:val="22"/>
              </w:rPr>
              <w:t>English, Kannada, Hindi, Tulu and Tamil</w:t>
            </w:r>
          </w:p>
        </w:tc>
      </w:tr>
    </w:tbl>
    <w:p w:rsidR="0026519A" w:rsidRDefault="0026519A" w:rsidP="0026519A">
      <w:pPr>
        <w:tabs>
          <w:tab w:val="left" w:pos="2898"/>
          <w:tab w:val="left" w:pos="8838"/>
        </w:tabs>
        <w:spacing w:before="40" w:after="120" w:line="100" w:lineRule="atLeast"/>
        <w:rPr>
          <w:rFonts w:ascii="Book Antiqua" w:eastAsia="Book Antiqua" w:hAnsi="Book Antiqua" w:cs="Book Antiqua"/>
          <w:b/>
          <w:color w:val="000080"/>
          <w:sz w:val="20"/>
        </w:rPr>
      </w:pPr>
    </w:p>
    <w:p w:rsidR="007842F2" w:rsidRPr="00BA5246" w:rsidRDefault="007842F2">
      <w:pPr>
        <w:tabs>
          <w:tab w:val="left" w:pos="720"/>
        </w:tabs>
        <w:ind w:left="720"/>
        <w:rPr>
          <w:rFonts w:ascii="Palatino Linotype" w:hAnsi="Palatino Linotype"/>
          <w:bCs/>
          <w:sz w:val="22"/>
        </w:rPr>
      </w:pPr>
    </w:p>
    <w:p w:rsidR="00FE5BEF" w:rsidRPr="00BA6AD8" w:rsidRDefault="00FE5BEF">
      <w:pPr>
        <w:rPr>
          <w:rFonts w:ascii="Palatino Linotype" w:eastAsia="Book Antiqua" w:hAnsi="Palatino Linotype" w:cs="Book Antiqua"/>
          <w:sz w:val="22"/>
          <w:szCs w:val="22"/>
        </w:rPr>
      </w:pPr>
      <w:r w:rsidRPr="00BA6AD8">
        <w:rPr>
          <w:rFonts w:ascii="Palatino Linotype" w:eastAsia="Book Antiqua" w:hAnsi="Palatino Linotype" w:cs="Book Antiqua"/>
          <w:sz w:val="22"/>
          <w:szCs w:val="22"/>
        </w:rPr>
        <w:t>Declarations:</w:t>
      </w:r>
    </w:p>
    <w:p w:rsidR="00FE5BEF" w:rsidRPr="00BA6AD8" w:rsidRDefault="00FE5BEF">
      <w:pPr>
        <w:rPr>
          <w:rFonts w:ascii="Palatino Linotype" w:eastAsia="Book Antiqua" w:hAnsi="Palatino Linotype" w:cs="Book Antiqua"/>
          <w:sz w:val="22"/>
          <w:szCs w:val="22"/>
        </w:rPr>
      </w:pPr>
      <w:r w:rsidRPr="00BA6AD8">
        <w:rPr>
          <w:rFonts w:ascii="Palatino Linotype" w:eastAsia="Book Antiqua" w:hAnsi="Palatino Linotype" w:cs="Book Antiqua"/>
          <w:sz w:val="22"/>
          <w:szCs w:val="22"/>
        </w:rPr>
        <w:tab/>
        <w:t>I declare that the above information and facts stated herein above are true and correct to the best of my knowledge and belief.</w:t>
      </w:r>
    </w:p>
    <w:p w:rsidR="00FE5BEF" w:rsidRPr="00BA6AD8" w:rsidRDefault="00FE5BEF">
      <w:pPr>
        <w:rPr>
          <w:rFonts w:ascii="Palatino Linotype" w:eastAsia="Book Antiqua" w:hAnsi="Palatino Linotype" w:cs="Book Antiqua"/>
          <w:sz w:val="22"/>
          <w:szCs w:val="22"/>
        </w:rPr>
      </w:pPr>
    </w:p>
    <w:p w:rsidR="00FE5BEF" w:rsidRPr="00BA6AD8" w:rsidRDefault="00FA035B">
      <w:pPr>
        <w:rPr>
          <w:rFonts w:ascii="Palatino Linotype" w:eastAsia="Book Antiqua" w:hAnsi="Palatino Linotype" w:cs="Book Antiqua"/>
          <w:sz w:val="22"/>
          <w:szCs w:val="22"/>
        </w:rPr>
      </w:pPr>
      <w:r w:rsidRPr="00BA6AD8">
        <w:rPr>
          <w:rFonts w:ascii="Palatino Linotype" w:eastAsia="Book Antiqua" w:hAnsi="Palatino Linotype" w:cs="Book Antiqua"/>
          <w:sz w:val="22"/>
          <w:szCs w:val="22"/>
        </w:rPr>
        <w:t>Place: Bangalore</w:t>
      </w:r>
      <w:r w:rsidR="00FE5BEF" w:rsidRPr="00BA6AD8">
        <w:rPr>
          <w:rFonts w:ascii="Palatino Linotype" w:eastAsia="Book Antiqua" w:hAnsi="Palatino Linotype" w:cs="Book Antiqua"/>
          <w:sz w:val="22"/>
          <w:szCs w:val="22"/>
        </w:rPr>
        <w:tab/>
      </w:r>
      <w:r w:rsidR="00FE5BEF" w:rsidRPr="00BA6AD8">
        <w:rPr>
          <w:rFonts w:ascii="Palatino Linotype" w:eastAsia="Book Antiqua" w:hAnsi="Palatino Linotype" w:cs="Book Antiqua"/>
          <w:sz w:val="22"/>
          <w:szCs w:val="22"/>
        </w:rPr>
        <w:tab/>
      </w:r>
      <w:r w:rsidR="00FE5BEF" w:rsidRPr="00BA6AD8">
        <w:rPr>
          <w:rFonts w:ascii="Palatino Linotype" w:eastAsia="Book Antiqua" w:hAnsi="Palatino Linotype" w:cs="Book Antiqua"/>
          <w:sz w:val="22"/>
          <w:szCs w:val="22"/>
        </w:rPr>
        <w:tab/>
      </w:r>
      <w:r w:rsidR="00FE5BEF" w:rsidRPr="00BA6AD8">
        <w:rPr>
          <w:rFonts w:ascii="Palatino Linotype" w:eastAsia="Book Antiqua" w:hAnsi="Palatino Linotype" w:cs="Book Antiqua"/>
          <w:sz w:val="22"/>
          <w:szCs w:val="22"/>
        </w:rPr>
        <w:tab/>
      </w:r>
      <w:r w:rsidR="00FE5BEF" w:rsidRPr="00BA6AD8">
        <w:rPr>
          <w:rFonts w:ascii="Palatino Linotype" w:eastAsia="Book Antiqua" w:hAnsi="Palatino Linotype" w:cs="Book Antiqua"/>
          <w:sz w:val="22"/>
          <w:szCs w:val="22"/>
        </w:rPr>
        <w:tab/>
      </w:r>
      <w:r w:rsidR="00FE5BEF" w:rsidRPr="00BA6AD8">
        <w:rPr>
          <w:rFonts w:ascii="Palatino Linotype" w:eastAsia="Book Antiqua" w:hAnsi="Palatino Linotype" w:cs="Book Antiqua"/>
          <w:sz w:val="22"/>
          <w:szCs w:val="22"/>
        </w:rPr>
        <w:tab/>
      </w:r>
      <w:r w:rsidR="00FE5BEF" w:rsidRPr="00BA6AD8">
        <w:rPr>
          <w:rFonts w:ascii="Palatino Linotype" w:eastAsia="Book Antiqua" w:hAnsi="Palatino Linotype" w:cs="Book Antiqua"/>
          <w:sz w:val="22"/>
          <w:szCs w:val="22"/>
        </w:rPr>
        <w:tab/>
      </w:r>
      <w:r w:rsidR="00FE5BEF" w:rsidRPr="00BA6AD8">
        <w:rPr>
          <w:rFonts w:ascii="Palatino Linotype" w:eastAsia="Book Antiqua" w:hAnsi="Palatino Linotype" w:cs="Book Antiqua"/>
          <w:sz w:val="22"/>
          <w:szCs w:val="22"/>
        </w:rPr>
        <w:tab/>
        <w:t>Signature</w:t>
      </w:r>
    </w:p>
    <w:p w:rsidR="00A92E72" w:rsidRPr="00BA6AD8" w:rsidRDefault="00A92E72">
      <w:pPr>
        <w:rPr>
          <w:rFonts w:ascii="Palatino Linotype" w:eastAsia="Book Antiqua" w:hAnsi="Palatino Linotype" w:cs="Book Antiqua"/>
          <w:sz w:val="22"/>
          <w:szCs w:val="22"/>
        </w:rPr>
      </w:pPr>
    </w:p>
    <w:p w:rsidR="00FE5BEF" w:rsidRPr="00BA6AD8" w:rsidRDefault="00FE5BEF">
      <w:pPr>
        <w:rPr>
          <w:rFonts w:ascii="Palatino Linotype" w:eastAsia="Book Antiqua" w:hAnsi="Palatino Linotype" w:cs="Book Antiqua"/>
          <w:sz w:val="22"/>
          <w:szCs w:val="22"/>
        </w:rPr>
      </w:pPr>
      <w:r w:rsidRPr="00BA6AD8">
        <w:rPr>
          <w:rFonts w:ascii="Palatino Linotype" w:eastAsia="Book Antiqua" w:hAnsi="Palatino Linotype" w:cs="Book Antiqua"/>
          <w:sz w:val="22"/>
          <w:szCs w:val="22"/>
        </w:rPr>
        <w:t>Date:</w:t>
      </w:r>
      <w:r w:rsidRPr="00BA6AD8">
        <w:rPr>
          <w:rFonts w:ascii="Palatino Linotype" w:eastAsia="Book Antiqua" w:hAnsi="Palatino Linotype" w:cs="Book Antiqua"/>
          <w:sz w:val="22"/>
          <w:szCs w:val="22"/>
        </w:rPr>
        <w:tab/>
      </w:r>
      <w:r w:rsidRPr="00BA6AD8">
        <w:rPr>
          <w:rFonts w:ascii="Palatino Linotype" w:eastAsia="Book Antiqua" w:hAnsi="Palatino Linotype" w:cs="Book Antiqua"/>
          <w:sz w:val="22"/>
          <w:szCs w:val="22"/>
        </w:rPr>
        <w:tab/>
      </w:r>
      <w:r w:rsidRPr="00BA6AD8">
        <w:rPr>
          <w:rFonts w:ascii="Palatino Linotype" w:eastAsia="Book Antiqua" w:hAnsi="Palatino Linotype" w:cs="Book Antiqua"/>
          <w:sz w:val="22"/>
          <w:szCs w:val="22"/>
        </w:rPr>
        <w:tab/>
      </w:r>
      <w:r w:rsidRPr="00BA6AD8">
        <w:rPr>
          <w:rFonts w:ascii="Palatino Linotype" w:eastAsia="Book Antiqua" w:hAnsi="Palatino Linotype" w:cs="Book Antiqua"/>
          <w:sz w:val="22"/>
          <w:szCs w:val="22"/>
        </w:rPr>
        <w:tab/>
      </w:r>
      <w:r w:rsidRPr="00BA6AD8">
        <w:rPr>
          <w:rFonts w:ascii="Palatino Linotype" w:eastAsia="Book Antiqua" w:hAnsi="Palatino Linotype" w:cs="Book Antiqua"/>
          <w:sz w:val="22"/>
          <w:szCs w:val="22"/>
        </w:rPr>
        <w:tab/>
      </w:r>
      <w:r w:rsidRPr="00BA6AD8">
        <w:rPr>
          <w:rFonts w:ascii="Palatino Linotype" w:eastAsia="Book Antiqua" w:hAnsi="Palatino Linotype" w:cs="Book Antiqua"/>
          <w:sz w:val="22"/>
          <w:szCs w:val="22"/>
        </w:rPr>
        <w:tab/>
      </w:r>
      <w:r w:rsidRPr="00BA6AD8">
        <w:rPr>
          <w:rFonts w:ascii="Palatino Linotype" w:eastAsia="Book Antiqua" w:hAnsi="Palatino Linotype" w:cs="Book Antiqua"/>
          <w:sz w:val="22"/>
          <w:szCs w:val="22"/>
        </w:rPr>
        <w:tab/>
      </w:r>
      <w:r w:rsidRPr="00BA6AD8">
        <w:rPr>
          <w:rFonts w:ascii="Palatino Linotype" w:eastAsia="Book Antiqua" w:hAnsi="Palatino Linotype" w:cs="Book Antiqua"/>
          <w:sz w:val="22"/>
          <w:szCs w:val="22"/>
        </w:rPr>
        <w:tab/>
      </w:r>
      <w:r w:rsidRPr="00BA6AD8">
        <w:rPr>
          <w:rFonts w:ascii="Palatino Linotype" w:eastAsia="Book Antiqua" w:hAnsi="Palatino Linotype" w:cs="Book Antiqua"/>
          <w:sz w:val="22"/>
          <w:szCs w:val="22"/>
        </w:rPr>
        <w:tab/>
      </w:r>
      <w:r w:rsidR="00F24002" w:rsidRPr="00BA6AD8">
        <w:rPr>
          <w:rFonts w:ascii="Palatino Linotype" w:eastAsia="Book Antiqua" w:hAnsi="Palatino Linotype" w:cs="Book Antiqua"/>
          <w:sz w:val="22"/>
          <w:szCs w:val="22"/>
        </w:rPr>
        <w:tab/>
      </w:r>
      <w:r w:rsidRPr="00BA6AD8">
        <w:rPr>
          <w:rFonts w:ascii="Palatino Linotype" w:eastAsia="Book Antiqua" w:hAnsi="Palatino Linotype" w:cs="Book Antiqua"/>
          <w:sz w:val="22"/>
          <w:szCs w:val="22"/>
        </w:rPr>
        <w:t>(</w:t>
      </w:r>
      <w:r w:rsidR="00F24002" w:rsidRPr="00BA6AD8">
        <w:rPr>
          <w:rFonts w:ascii="Palatino Linotype" w:eastAsia="Book Antiqua" w:hAnsi="Palatino Linotype" w:cs="Book Antiqua"/>
          <w:b/>
          <w:sz w:val="22"/>
          <w:szCs w:val="22"/>
        </w:rPr>
        <w:t>Arjun K G</w:t>
      </w:r>
      <w:r w:rsidR="00BA6A3A" w:rsidRPr="00BA6AD8">
        <w:rPr>
          <w:rFonts w:ascii="Palatino Linotype" w:eastAsia="Book Antiqua" w:hAnsi="Palatino Linotype" w:cs="Book Antiqua"/>
          <w:sz w:val="22"/>
          <w:szCs w:val="22"/>
        </w:rPr>
        <w:t>)</w:t>
      </w:r>
    </w:p>
    <w:sectPr w:rsidR="00FE5BEF" w:rsidRPr="00BA6AD8" w:rsidSect="006154AF">
      <w:headerReference w:type="default" r:id="rId8"/>
      <w:pgSz w:w="12240" w:h="15840"/>
      <w:pgMar w:top="540" w:right="1800" w:bottom="5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C2E" w:rsidRPr="00B60129" w:rsidRDefault="004C3C2E" w:rsidP="00B60129">
      <w:pPr>
        <w:pStyle w:val="Heading5"/>
        <w:spacing w:before="0" w:after="0"/>
        <w:rPr>
          <w:b w:val="0"/>
          <w:bCs w:val="0"/>
          <w:i w:val="0"/>
          <w:iCs w:val="0"/>
          <w:sz w:val="24"/>
          <w:szCs w:val="24"/>
        </w:rPr>
      </w:pPr>
      <w:r>
        <w:separator/>
      </w:r>
    </w:p>
  </w:endnote>
  <w:endnote w:type="continuationSeparator" w:id="0">
    <w:p w:rsidR="004C3C2E" w:rsidRPr="00B60129" w:rsidRDefault="004C3C2E" w:rsidP="00B60129">
      <w:pPr>
        <w:pStyle w:val="Heading5"/>
        <w:spacing w:before="0" w:after="0"/>
        <w:rPr>
          <w:b w:val="0"/>
          <w:bCs w:val="0"/>
          <w:i w:val="0"/>
          <w:iCs w:val="0"/>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C2E" w:rsidRPr="00B60129" w:rsidRDefault="004C3C2E" w:rsidP="00B60129">
      <w:pPr>
        <w:pStyle w:val="Heading5"/>
        <w:spacing w:before="0" w:after="0"/>
        <w:rPr>
          <w:b w:val="0"/>
          <w:bCs w:val="0"/>
          <w:i w:val="0"/>
          <w:iCs w:val="0"/>
          <w:sz w:val="24"/>
          <w:szCs w:val="24"/>
        </w:rPr>
      </w:pPr>
      <w:r>
        <w:separator/>
      </w:r>
    </w:p>
  </w:footnote>
  <w:footnote w:type="continuationSeparator" w:id="0">
    <w:p w:rsidR="004C3C2E" w:rsidRPr="00B60129" w:rsidRDefault="004C3C2E" w:rsidP="00B60129">
      <w:pPr>
        <w:pStyle w:val="Heading5"/>
        <w:spacing w:before="0" w:after="0"/>
        <w:rPr>
          <w:b w:val="0"/>
          <w:bCs w:val="0"/>
          <w:i w:val="0"/>
          <w:iCs w:val="0"/>
          <w:sz w:val="24"/>
          <w:szCs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80F" w:rsidRDefault="00C2480F">
    <w:pPr>
      <w:pStyle w:val="Header"/>
    </w:pPr>
  </w:p>
  <w:p w:rsidR="00C2480F" w:rsidRDefault="00C248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1"/>
    <w:multiLevelType w:val="multilevel"/>
    <w:tmpl w:val="00000001"/>
    <w:lvl w:ilvl="0">
      <w:start w:val="1"/>
      <w:numFmt w:val="bullet"/>
      <w:lvlText w:val="•"/>
      <w:lvlJc w:val="left"/>
      <w:pPr>
        <w:tabs>
          <w:tab w:val="num" w:pos="765"/>
        </w:tabs>
        <w:ind w:left="765"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2"/>
    <w:multiLevelType w:val="multilevel"/>
    <w:tmpl w:val="00000002"/>
    <w:lvl w:ilvl="0">
      <w:start w:val="1"/>
      <w:numFmt w:val="bullet"/>
      <w:lvlText w:val="•"/>
      <w:lvlJc w:val="left"/>
      <w:pPr>
        <w:tabs>
          <w:tab w:val="num" w:pos="765"/>
        </w:tabs>
        <w:ind w:left="765"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bullet"/>
      <w:lvlText w:val="•"/>
      <w:lvlJc w:val="left"/>
      <w:pPr>
        <w:tabs>
          <w:tab w:val="num" w:pos="765"/>
        </w:tabs>
        <w:ind w:left="765"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4"/>
    <w:multiLevelType w:val="multilevel"/>
    <w:tmpl w:val="00000004"/>
    <w:lvl w:ilvl="0">
      <w:start w:val="1"/>
      <w:numFmt w:val="bullet"/>
      <w:lvlText w:val="•"/>
      <w:lvlJc w:val="left"/>
      <w:pPr>
        <w:tabs>
          <w:tab w:val="num" w:pos="765"/>
        </w:tabs>
        <w:ind w:left="765"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5"/>
    <w:multiLevelType w:val="multilevel"/>
    <w:tmpl w:val="00000005"/>
    <w:lvl w:ilvl="0">
      <w:start w:val="1"/>
      <w:numFmt w:val="bullet"/>
      <w:lvlText w:val="•"/>
      <w:lvlJc w:val="left"/>
      <w:pPr>
        <w:tabs>
          <w:tab w:val="num" w:pos="765"/>
        </w:tabs>
        <w:ind w:left="765"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C"/>
    <w:multiLevelType w:val="multilevel"/>
    <w:tmpl w:val="0000000C"/>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0EC63FA"/>
    <w:multiLevelType w:val="multilevel"/>
    <w:tmpl w:val="888602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FB6957"/>
    <w:multiLevelType w:val="hybridMultilevel"/>
    <w:tmpl w:val="204A2CA4"/>
    <w:lvl w:ilvl="0" w:tplc="F986227E">
      <w:start w:val="1"/>
      <w:numFmt w:val="bullet"/>
      <w:lvlText w:val=""/>
      <w:lvlJc w:val="left"/>
      <w:pPr>
        <w:tabs>
          <w:tab w:val="num" w:pos="360"/>
        </w:tabs>
        <w:ind w:left="360" w:hanging="360"/>
      </w:pPr>
      <w:rPr>
        <w:rFonts w:ascii="Wingdings" w:hAnsi="Wingdings" w:hint="default"/>
        <w:b/>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9896ACC"/>
    <w:multiLevelType w:val="hybridMultilevel"/>
    <w:tmpl w:val="CF80DF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372C3"/>
    <w:multiLevelType w:val="hybridMultilevel"/>
    <w:tmpl w:val="57747E1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425578D5"/>
    <w:multiLevelType w:val="hybridMultilevel"/>
    <w:tmpl w:val="87845F0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4314029"/>
    <w:multiLevelType w:val="hybridMultilevel"/>
    <w:tmpl w:val="342AA5A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BE599E"/>
    <w:multiLevelType w:val="multilevel"/>
    <w:tmpl w:val="F0CAF90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8E00CB8"/>
    <w:multiLevelType w:val="hybridMultilevel"/>
    <w:tmpl w:val="25905B16"/>
    <w:lvl w:ilvl="0" w:tplc="0409000B">
      <w:start w:val="1"/>
      <w:numFmt w:val="bullet"/>
      <w:lvlText w:val=""/>
      <w:lvlJc w:val="left"/>
      <w:pPr>
        <w:tabs>
          <w:tab w:val="num" w:pos="720"/>
        </w:tabs>
        <w:ind w:left="720" w:hanging="360"/>
      </w:pPr>
      <w:rPr>
        <w:rFonts w:ascii="Wingdings" w:hAnsi="Wingdings" w:hint="default"/>
      </w:rPr>
    </w:lvl>
    <w:lvl w:ilvl="1" w:tplc="FFFFFFFF">
      <w:numFmt w:val="bullet"/>
      <w:lvlText w:val=""/>
      <w:legacy w:legacy="1" w:legacySpace="360" w:legacyIndent="360"/>
      <w:lvlJc w:val="left"/>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6">
    <w:nsid w:val="4AB96959"/>
    <w:multiLevelType w:val="hybridMultilevel"/>
    <w:tmpl w:val="B3B815B2"/>
    <w:lvl w:ilvl="0" w:tplc="FFFFFFFF">
      <w:numFmt w:val="bullet"/>
      <w:lvlText w:val=""/>
      <w:legacy w:legacy="1" w:legacySpace="0" w:legacyIndent="360"/>
      <w:lvlJc w:val="left"/>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17">
    <w:nsid w:val="51445996"/>
    <w:multiLevelType w:val="hybridMultilevel"/>
    <w:tmpl w:val="2EEC9E50"/>
    <w:lvl w:ilvl="0" w:tplc="0409000B">
      <w:start w:val="1"/>
      <w:numFmt w:val="bullet"/>
      <w:lvlText w:val=""/>
      <w:lvlJc w:val="left"/>
      <w:pPr>
        <w:tabs>
          <w:tab w:val="num" w:pos="1320"/>
        </w:tabs>
        <w:ind w:left="1320" w:hanging="360"/>
      </w:pPr>
      <w:rPr>
        <w:rFonts w:ascii="Wingdings" w:hAnsi="Wingdings"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8">
    <w:nsid w:val="53105C88"/>
    <w:multiLevelType w:val="hybridMultilevel"/>
    <w:tmpl w:val="1A5E0A3E"/>
    <w:lvl w:ilvl="0" w:tplc="0409000D">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6110F81"/>
    <w:multiLevelType w:val="hybridMultilevel"/>
    <w:tmpl w:val="E22EBD3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4301C9"/>
    <w:multiLevelType w:val="hybridMultilevel"/>
    <w:tmpl w:val="6C78C22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EE23E1D"/>
    <w:multiLevelType w:val="hybridMultilevel"/>
    <w:tmpl w:val="62FCDF1A"/>
    <w:lvl w:ilvl="0" w:tplc="0409000B">
      <w:start w:val="1"/>
      <w:numFmt w:val="bullet"/>
      <w:lvlText w:val=""/>
      <w:lvlJc w:val="left"/>
      <w:pPr>
        <w:tabs>
          <w:tab w:val="num" w:pos="1320"/>
        </w:tabs>
        <w:ind w:left="1320" w:hanging="360"/>
      </w:pPr>
      <w:rPr>
        <w:rFonts w:ascii="Wingdings" w:hAnsi="Wingdings"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648460EE"/>
    <w:multiLevelType w:val="hybridMultilevel"/>
    <w:tmpl w:val="F0CAF90E"/>
    <w:lvl w:ilvl="0" w:tplc="865E3C6A">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4B71EE5"/>
    <w:multiLevelType w:val="hybridMultilevel"/>
    <w:tmpl w:val="E798305A"/>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nsid w:val="6E2E18A1"/>
    <w:multiLevelType w:val="hybridMultilevel"/>
    <w:tmpl w:val="218C7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11750A2"/>
    <w:multiLevelType w:val="hybridMultilevel"/>
    <w:tmpl w:val="5EA2C61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34F663A"/>
    <w:multiLevelType w:val="hybridMultilevel"/>
    <w:tmpl w:val="33A0D0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64A5217"/>
    <w:multiLevelType w:val="hybridMultilevel"/>
    <w:tmpl w:val="05B2FCCA"/>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8">
    <w:nsid w:val="77F54B0F"/>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29">
    <w:nsid w:val="7828760E"/>
    <w:multiLevelType w:val="hybridMultilevel"/>
    <w:tmpl w:val="73064C5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AD92366"/>
    <w:multiLevelType w:val="hybridMultilevel"/>
    <w:tmpl w:val="951490D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DC12D2C"/>
    <w:multiLevelType w:val="hybridMultilevel"/>
    <w:tmpl w:val="52F4EC4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F203875"/>
    <w:multiLevelType w:val="singleLevel"/>
    <w:tmpl w:val="B1B28C82"/>
    <w:lvl w:ilvl="0">
      <w:start w:val="1"/>
      <w:numFmt w:val="decimal"/>
      <w:lvlText w:val="%1"/>
      <w:legacy w:legacy="1" w:legacySpace="0" w:legacyIndent="360"/>
      <w:lvlJc w:val="left"/>
      <w:rPr>
        <w:rFonts w:ascii="Times New Roman" w:hAnsi="Times New Roman" w:cs="Times New Roman" w:hint="default"/>
      </w:rPr>
    </w:lvl>
  </w:abstractNum>
  <w:num w:numId="1">
    <w:abstractNumId w:val="20"/>
  </w:num>
  <w:num w:numId="2">
    <w:abstractNumId w:val="31"/>
  </w:num>
  <w:num w:numId="3">
    <w:abstractNumId w:val="21"/>
  </w:num>
  <w:num w:numId="4">
    <w:abstractNumId w:val="17"/>
  </w:num>
  <w:num w:numId="5">
    <w:abstractNumId w:val="32"/>
  </w:num>
  <w:num w:numId="6">
    <w:abstractNumId w:val="32"/>
    <w:lvlOverride w:ilvl="0">
      <w:lvl w:ilvl="0">
        <w:start w:val="2"/>
        <w:numFmt w:val="decimal"/>
        <w:lvlText w:val="%1"/>
        <w:legacy w:legacy="1" w:legacySpace="0" w:legacyIndent="360"/>
        <w:lvlJc w:val="left"/>
        <w:rPr>
          <w:rFonts w:ascii="Times New Roman" w:hAnsi="Times New Roman" w:cs="Times New Roman" w:hint="default"/>
        </w:rPr>
      </w:lvl>
    </w:lvlOverride>
  </w:num>
  <w:num w:numId="7">
    <w:abstractNumId w:val="32"/>
    <w:lvlOverride w:ilvl="0">
      <w:lvl w:ilvl="0">
        <w:start w:val="3"/>
        <w:numFmt w:val="decimal"/>
        <w:lvlText w:val="%1"/>
        <w:legacy w:legacy="1" w:legacySpace="0" w:legacyIndent="360"/>
        <w:lvlJc w:val="left"/>
        <w:rPr>
          <w:rFonts w:ascii="Times New Roman" w:hAnsi="Times New Roman" w:cs="Times New Roman" w:hint="default"/>
        </w:rPr>
      </w:lvl>
    </w:lvlOverride>
  </w:num>
  <w:num w:numId="8">
    <w:abstractNumId w:val="15"/>
  </w:num>
  <w:num w:numId="9">
    <w:abstractNumId w:val="0"/>
    <w:lvlOverride w:ilvl="0">
      <w:lvl w:ilvl="0">
        <w:start w:val="1"/>
        <w:numFmt w:val="bullet"/>
        <w:lvlText w:val=""/>
        <w:legacy w:legacy="1" w:legacySpace="0" w:legacyIndent="360"/>
        <w:lvlJc w:val="left"/>
        <w:rPr>
          <w:rFonts w:ascii="Wingdings" w:hAnsi="Wingdings" w:cs="Wingdings" w:hint="default"/>
          <w:sz w:val="24"/>
          <w:szCs w:val="24"/>
        </w:rPr>
      </w:lvl>
    </w:lvlOverride>
  </w:num>
  <w:num w:numId="10">
    <w:abstractNumId w:val="16"/>
  </w:num>
  <w:num w:numId="1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rPr>
          <w:rFonts w:ascii="Symbol" w:hAnsi="Symbol" w:hint="default"/>
        </w:rPr>
      </w:lvl>
    </w:lvlOverride>
  </w:num>
  <w:num w:numId="14">
    <w:abstractNumId w:val="12"/>
  </w:num>
  <w:num w:numId="15">
    <w:abstractNumId w:val="25"/>
  </w:num>
  <w:num w:numId="16">
    <w:abstractNumId w:val="29"/>
  </w:num>
  <w:num w:numId="17">
    <w:abstractNumId w:val="19"/>
  </w:num>
  <w:num w:numId="18">
    <w:abstractNumId w:val="14"/>
  </w:num>
  <w:num w:numId="19">
    <w:abstractNumId w:val="22"/>
  </w:num>
  <w:num w:numId="20">
    <w:abstractNumId w:val="18"/>
  </w:num>
  <w:num w:numId="21">
    <w:abstractNumId w:val="26"/>
  </w:num>
  <w:num w:numId="22">
    <w:abstractNumId w:val="23"/>
  </w:num>
  <w:num w:numId="23">
    <w:abstractNumId w:val="13"/>
  </w:num>
  <w:num w:numId="24">
    <w:abstractNumId w:val="27"/>
  </w:num>
  <w:num w:numId="25">
    <w:abstractNumId w:val="30"/>
  </w:num>
  <w:num w:numId="26">
    <w:abstractNumId w:val="9"/>
  </w:num>
  <w:num w:numId="27">
    <w:abstractNumId w:val="10"/>
  </w:num>
  <w:num w:numId="28">
    <w:abstractNumId w:val="28"/>
  </w:num>
  <w:num w:numId="29">
    <w:abstractNumId w:val="11"/>
  </w:num>
  <w:num w:numId="30">
    <w:abstractNumId w:val="1"/>
  </w:num>
  <w:num w:numId="31">
    <w:abstractNumId w:val="2"/>
  </w:num>
  <w:num w:numId="32">
    <w:abstractNumId w:val="3"/>
  </w:num>
  <w:num w:numId="33">
    <w:abstractNumId w:val="4"/>
  </w:num>
  <w:num w:numId="34">
    <w:abstractNumId w:val="5"/>
  </w:num>
  <w:num w:numId="35">
    <w:abstractNumId w:val="6"/>
  </w:num>
  <w:num w:numId="36">
    <w:abstractNumId w:val="7"/>
  </w:num>
  <w:num w:numId="37">
    <w:abstractNumId w:val="8"/>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D4276"/>
    <w:rsid w:val="00005550"/>
    <w:rsid w:val="00005B8C"/>
    <w:rsid w:val="00016D4E"/>
    <w:rsid w:val="00021C9A"/>
    <w:rsid w:val="00025559"/>
    <w:rsid w:val="00031BC4"/>
    <w:rsid w:val="0004299C"/>
    <w:rsid w:val="00043903"/>
    <w:rsid w:val="000517C1"/>
    <w:rsid w:val="00052228"/>
    <w:rsid w:val="0005339F"/>
    <w:rsid w:val="00054107"/>
    <w:rsid w:val="000615F9"/>
    <w:rsid w:val="00076E81"/>
    <w:rsid w:val="0007705F"/>
    <w:rsid w:val="00081E69"/>
    <w:rsid w:val="00087736"/>
    <w:rsid w:val="0009169C"/>
    <w:rsid w:val="000920F6"/>
    <w:rsid w:val="00095AEA"/>
    <w:rsid w:val="000A5B02"/>
    <w:rsid w:val="000B45BD"/>
    <w:rsid w:val="000B4AE4"/>
    <w:rsid w:val="000B563C"/>
    <w:rsid w:val="000D33D8"/>
    <w:rsid w:val="000D3424"/>
    <w:rsid w:val="000D4323"/>
    <w:rsid w:val="000D4578"/>
    <w:rsid w:val="000D64AE"/>
    <w:rsid w:val="000F0BE5"/>
    <w:rsid w:val="000F1F1F"/>
    <w:rsid w:val="000F3EC1"/>
    <w:rsid w:val="00113F57"/>
    <w:rsid w:val="00135011"/>
    <w:rsid w:val="00142E09"/>
    <w:rsid w:val="00145670"/>
    <w:rsid w:val="00150102"/>
    <w:rsid w:val="001526D4"/>
    <w:rsid w:val="001773BD"/>
    <w:rsid w:val="00183BE2"/>
    <w:rsid w:val="00193989"/>
    <w:rsid w:val="001B5625"/>
    <w:rsid w:val="001C5F2B"/>
    <w:rsid w:val="001E67AB"/>
    <w:rsid w:val="001E750A"/>
    <w:rsid w:val="00200CD2"/>
    <w:rsid w:val="002137CF"/>
    <w:rsid w:val="002236E5"/>
    <w:rsid w:val="00247BAE"/>
    <w:rsid w:val="0026519A"/>
    <w:rsid w:val="002841CF"/>
    <w:rsid w:val="002A1D4E"/>
    <w:rsid w:val="002A3849"/>
    <w:rsid w:val="002B7034"/>
    <w:rsid w:val="002C025B"/>
    <w:rsid w:val="002C1C97"/>
    <w:rsid w:val="002C624C"/>
    <w:rsid w:val="002D11F1"/>
    <w:rsid w:val="002D4276"/>
    <w:rsid w:val="002E029A"/>
    <w:rsid w:val="002E3A56"/>
    <w:rsid w:val="002E6B60"/>
    <w:rsid w:val="002F3B11"/>
    <w:rsid w:val="00317749"/>
    <w:rsid w:val="00337B2F"/>
    <w:rsid w:val="00344D66"/>
    <w:rsid w:val="00346485"/>
    <w:rsid w:val="003475A8"/>
    <w:rsid w:val="00355C38"/>
    <w:rsid w:val="003560B4"/>
    <w:rsid w:val="003611EC"/>
    <w:rsid w:val="0037033E"/>
    <w:rsid w:val="00371012"/>
    <w:rsid w:val="003730B7"/>
    <w:rsid w:val="003A5E84"/>
    <w:rsid w:val="003A7328"/>
    <w:rsid w:val="003B1E0E"/>
    <w:rsid w:val="003C1202"/>
    <w:rsid w:val="003C2809"/>
    <w:rsid w:val="003C2EBF"/>
    <w:rsid w:val="003C5428"/>
    <w:rsid w:val="003C698D"/>
    <w:rsid w:val="003D3D8A"/>
    <w:rsid w:val="003D6BA6"/>
    <w:rsid w:val="003F09C5"/>
    <w:rsid w:val="003F5582"/>
    <w:rsid w:val="00416377"/>
    <w:rsid w:val="00417F1B"/>
    <w:rsid w:val="00433F85"/>
    <w:rsid w:val="0044556B"/>
    <w:rsid w:val="00446699"/>
    <w:rsid w:val="00446DDA"/>
    <w:rsid w:val="00452CD5"/>
    <w:rsid w:val="00463814"/>
    <w:rsid w:val="004642EF"/>
    <w:rsid w:val="00476386"/>
    <w:rsid w:val="00483C1E"/>
    <w:rsid w:val="004B2015"/>
    <w:rsid w:val="004C3C2E"/>
    <w:rsid w:val="004D3AFD"/>
    <w:rsid w:val="004D7491"/>
    <w:rsid w:val="004F16E8"/>
    <w:rsid w:val="004F2A29"/>
    <w:rsid w:val="00502F4A"/>
    <w:rsid w:val="005114F1"/>
    <w:rsid w:val="0053766E"/>
    <w:rsid w:val="00542578"/>
    <w:rsid w:val="005432F1"/>
    <w:rsid w:val="0054390B"/>
    <w:rsid w:val="00543AD1"/>
    <w:rsid w:val="00553FF3"/>
    <w:rsid w:val="00557BA1"/>
    <w:rsid w:val="0056076A"/>
    <w:rsid w:val="00564C5E"/>
    <w:rsid w:val="00570013"/>
    <w:rsid w:val="005726C1"/>
    <w:rsid w:val="00575A2E"/>
    <w:rsid w:val="0057607D"/>
    <w:rsid w:val="00576944"/>
    <w:rsid w:val="005812ED"/>
    <w:rsid w:val="00581C9F"/>
    <w:rsid w:val="0058652B"/>
    <w:rsid w:val="005A53B3"/>
    <w:rsid w:val="005C4454"/>
    <w:rsid w:val="005D4A00"/>
    <w:rsid w:val="005D606B"/>
    <w:rsid w:val="005D7471"/>
    <w:rsid w:val="005E46AB"/>
    <w:rsid w:val="005E6B5D"/>
    <w:rsid w:val="005F36BE"/>
    <w:rsid w:val="005F6FC3"/>
    <w:rsid w:val="006154AF"/>
    <w:rsid w:val="00616F7A"/>
    <w:rsid w:val="0064368B"/>
    <w:rsid w:val="0064457A"/>
    <w:rsid w:val="00655BA9"/>
    <w:rsid w:val="00661BE4"/>
    <w:rsid w:val="006642D6"/>
    <w:rsid w:val="006743E7"/>
    <w:rsid w:val="00677464"/>
    <w:rsid w:val="00677E44"/>
    <w:rsid w:val="00677F3C"/>
    <w:rsid w:val="006867F2"/>
    <w:rsid w:val="006900AB"/>
    <w:rsid w:val="00691573"/>
    <w:rsid w:val="00694406"/>
    <w:rsid w:val="006A315C"/>
    <w:rsid w:val="006B6C17"/>
    <w:rsid w:val="006D4F9A"/>
    <w:rsid w:val="006F389D"/>
    <w:rsid w:val="006F57B9"/>
    <w:rsid w:val="007030D5"/>
    <w:rsid w:val="00704866"/>
    <w:rsid w:val="00711A1D"/>
    <w:rsid w:val="00712E8F"/>
    <w:rsid w:val="00723F8B"/>
    <w:rsid w:val="00726F28"/>
    <w:rsid w:val="00730FC2"/>
    <w:rsid w:val="00736DF8"/>
    <w:rsid w:val="00754FDE"/>
    <w:rsid w:val="007550F4"/>
    <w:rsid w:val="007842F2"/>
    <w:rsid w:val="00784CE9"/>
    <w:rsid w:val="007932E9"/>
    <w:rsid w:val="00795945"/>
    <w:rsid w:val="007A0E2A"/>
    <w:rsid w:val="007A2DFD"/>
    <w:rsid w:val="007B6A19"/>
    <w:rsid w:val="007C0DCF"/>
    <w:rsid w:val="007C6EB3"/>
    <w:rsid w:val="007D1401"/>
    <w:rsid w:val="007F31A5"/>
    <w:rsid w:val="007F5603"/>
    <w:rsid w:val="00802B83"/>
    <w:rsid w:val="00817A76"/>
    <w:rsid w:val="00820D9F"/>
    <w:rsid w:val="00821D9E"/>
    <w:rsid w:val="00822541"/>
    <w:rsid w:val="00834F21"/>
    <w:rsid w:val="00840C79"/>
    <w:rsid w:val="0084159F"/>
    <w:rsid w:val="00842DC2"/>
    <w:rsid w:val="00866A31"/>
    <w:rsid w:val="00870751"/>
    <w:rsid w:val="00881321"/>
    <w:rsid w:val="00882AB7"/>
    <w:rsid w:val="00885ACA"/>
    <w:rsid w:val="008A5871"/>
    <w:rsid w:val="008A7C0C"/>
    <w:rsid w:val="008B7084"/>
    <w:rsid w:val="008C313A"/>
    <w:rsid w:val="008D4960"/>
    <w:rsid w:val="008D51B9"/>
    <w:rsid w:val="008F7835"/>
    <w:rsid w:val="0091226F"/>
    <w:rsid w:val="00922858"/>
    <w:rsid w:val="00931313"/>
    <w:rsid w:val="009461E9"/>
    <w:rsid w:val="00950C76"/>
    <w:rsid w:val="009607D9"/>
    <w:rsid w:val="00970A40"/>
    <w:rsid w:val="00971FB6"/>
    <w:rsid w:val="00980599"/>
    <w:rsid w:val="009830EA"/>
    <w:rsid w:val="009908B5"/>
    <w:rsid w:val="009A6BC5"/>
    <w:rsid w:val="009B3FAA"/>
    <w:rsid w:val="009C3C89"/>
    <w:rsid w:val="009C7374"/>
    <w:rsid w:val="009D60AB"/>
    <w:rsid w:val="009E5332"/>
    <w:rsid w:val="009F17A2"/>
    <w:rsid w:val="00A03AC1"/>
    <w:rsid w:val="00A129E4"/>
    <w:rsid w:val="00A137A7"/>
    <w:rsid w:val="00A14915"/>
    <w:rsid w:val="00A153F5"/>
    <w:rsid w:val="00A340FE"/>
    <w:rsid w:val="00A34B63"/>
    <w:rsid w:val="00A46B90"/>
    <w:rsid w:val="00A46E6C"/>
    <w:rsid w:val="00A51629"/>
    <w:rsid w:val="00A55511"/>
    <w:rsid w:val="00A63FA1"/>
    <w:rsid w:val="00A754CE"/>
    <w:rsid w:val="00A76BCF"/>
    <w:rsid w:val="00A8470D"/>
    <w:rsid w:val="00A92538"/>
    <w:rsid w:val="00A92E72"/>
    <w:rsid w:val="00A93173"/>
    <w:rsid w:val="00A95D7B"/>
    <w:rsid w:val="00AC2FEE"/>
    <w:rsid w:val="00AC4FCC"/>
    <w:rsid w:val="00AC6D35"/>
    <w:rsid w:val="00AC7481"/>
    <w:rsid w:val="00AD47EE"/>
    <w:rsid w:val="00AD7423"/>
    <w:rsid w:val="00AE2E58"/>
    <w:rsid w:val="00AE4F4A"/>
    <w:rsid w:val="00AF2EE6"/>
    <w:rsid w:val="00B15A9D"/>
    <w:rsid w:val="00B23281"/>
    <w:rsid w:val="00B32CB1"/>
    <w:rsid w:val="00B356E6"/>
    <w:rsid w:val="00B40A9E"/>
    <w:rsid w:val="00B52A32"/>
    <w:rsid w:val="00B5323D"/>
    <w:rsid w:val="00B57665"/>
    <w:rsid w:val="00B60129"/>
    <w:rsid w:val="00B62743"/>
    <w:rsid w:val="00B663E6"/>
    <w:rsid w:val="00B736D5"/>
    <w:rsid w:val="00B74E50"/>
    <w:rsid w:val="00B8136B"/>
    <w:rsid w:val="00BA5246"/>
    <w:rsid w:val="00BA6A3A"/>
    <w:rsid w:val="00BA6AD8"/>
    <w:rsid w:val="00BB0779"/>
    <w:rsid w:val="00BB4D7F"/>
    <w:rsid w:val="00BC08E0"/>
    <w:rsid w:val="00BC7FFE"/>
    <w:rsid w:val="00BD36DC"/>
    <w:rsid w:val="00BD48F4"/>
    <w:rsid w:val="00BD5270"/>
    <w:rsid w:val="00BE3274"/>
    <w:rsid w:val="00BF76FE"/>
    <w:rsid w:val="00C13988"/>
    <w:rsid w:val="00C17157"/>
    <w:rsid w:val="00C2378E"/>
    <w:rsid w:val="00C2480F"/>
    <w:rsid w:val="00C265A1"/>
    <w:rsid w:val="00C42E7B"/>
    <w:rsid w:val="00C4516F"/>
    <w:rsid w:val="00C45523"/>
    <w:rsid w:val="00C52F5A"/>
    <w:rsid w:val="00C561D8"/>
    <w:rsid w:val="00C66598"/>
    <w:rsid w:val="00C85516"/>
    <w:rsid w:val="00C86DFE"/>
    <w:rsid w:val="00C94CBA"/>
    <w:rsid w:val="00CB3B97"/>
    <w:rsid w:val="00CB4AED"/>
    <w:rsid w:val="00CB5BC0"/>
    <w:rsid w:val="00CD3DAD"/>
    <w:rsid w:val="00CE12DD"/>
    <w:rsid w:val="00CF073F"/>
    <w:rsid w:val="00CF205D"/>
    <w:rsid w:val="00CF7268"/>
    <w:rsid w:val="00D17F15"/>
    <w:rsid w:val="00D377BA"/>
    <w:rsid w:val="00D3785E"/>
    <w:rsid w:val="00D45CFA"/>
    <w:rsid w:val="00D50812"/>
    <w:rsid w:val="00D603A4"/>
    <w:rsid w:val="00D7011A"/>
    <w:rsid w:val="00D7350C"/>
    <w:rsid w:val="00D73C76"/>
    <w:rsid w:val="00D90238"/>
    <w:rsid w:val="00D962A1"/>
    <w:rsid w:val="00DC3683"/>
    <w:rsid w:val="00DD019A"/>
    <w:rsid w:val="00DD2A43"/>
    <w:rsid w:val="00DD2E50"/>
    <w:rsid w:val="00DD580A"/>
    <w:rsid w:val="00DE5FF3"/>
    <w:rsid w:val="00DF19D9"/>
    <w:rsid w:val="00E01661"/>
    <w:rsid w:val="00E0248B"/>
    <w:rsid w:val="00E07726"/>
    <w:rsid w:val="00E10EC5"/>
    <w:rsid w:val="00E16089"/>
    <w:rsid w:val="00E23848"/>
    <w:rsid w:val="00E23E16"/>
    <w:rsid w:val="00E252D7"/>
    <w:rsid w:val="00E31138"/>
    <w:rsid w:val="00E3137C"/>
    <w:rsid w:val="00E373BC"/>
    <w:rsid w:val="00E37BAE"/>
    <w:rsid w:val="00E5258B"/>
    <w:rsid w:val="00E61C3A"/>
    <w:rsid w:val="00E61CA8"/>
    <w:rsid w:val="00E76DD0"/>
    <w:rsid w:val="00E80CD1"/>
    <w:rsid w:val="00E87B2C"/>
    <w:rsid w:val="00E97089"/>
    <w:rsid w:val="00EC2B7D"/>
    <w:rsid w:val="00ED0493"/>
    <w:rsid w:val="00EF5E38"/>
    <w:rsid w:val="00F0047E"/>
    <w:rsid w:val="00F100ED"/>
    <w:rsid w:val="00F13672"/>
    <w:rsid w:val="00F227DD"/>
    <w:rsid w:val="00F24002"/>
    <w:rsid w:val="00F251A5"/>
    <w:rsid w:val="00F36C46"/>
    <w:rsid w:val="00F36E4A"/>
    <w:rsid w:val="00F46C8A"/>
    <w:rsid w:val="00F5081A"/>
    <w:rsid w:val="00F521BC"/>
    <w:rsid w:val="00F63298"/>
    <w:rsid w:val="00F63FFB"/>
    <w:rsid w:val="00F71AD2"/>
    <w:rsid w:val="00F7527C"/>
    <w:rsid w:val="00F831F9"/>
    <w:rsid w:val="00F90031"/>
    <w:rsid w:val="00F96F14"/>
    <w:rsid w:val="00FA035B"/>
    <w:rsid w:val="00FB739F"/>
    <w:rsid w:val="00FB7680"/>
    <w:rsid w:val="00FC536C"/>
    <w:rsid w:val="00FD4E9F"/>
    <w:rsid w:val="00FE0EA2"/>
    <w:rsid w:val="00FE1620"/>
    <w:rsid w:val="00FE5BEF"/>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25A10E-D118-4DDF-A0C6-E1112641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4AF"/>
    <w:rPr>
      <w:sz w:val="24"/>
      <w:szCs w:val="24"/>
    </w:rPr>
  </w:style>
  <w:style w:type="paragraph" w:styleId="Heading1">
    <w:name w:val="heading 1"/>
    <w:basedOn w:val="Normal"/>
    <w:next w:val="Normal"/>
    <w:qFormat/>
    <w:rsid w:val="006154AF"/>
    <w:pPr>
      <w:keepNext/>
      <w:outlineLvl w:val="0"/>
    </w:pPr>
    <w:rPr>
      <w:rFonts w:ascii="Verdana" w:hAnsi="Verdana"/>
      <w:b/>
      <w:bCs/>
      <w:sz w:val="22"/>
      <w:szCs w:val="22"/>
    </w:rPr>
  </w:style>
  <w:style w:type="paragraph" w:styleId="Heading2">
    <w:name w:val="heading 2"/>
    <w:basedOn w:val="Normal"/>
    <w:next w:val="Normal"/>
    <w:qFormat/>
    <w:rsid w:val="006154A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154AF"/>
    <w:pPr>
      <w:keepNext/>
      <w:jc w:val="both"/>
      <w:outlineLvl w:val="2"/>
    </w:pPr>
    <w:rPr>
      <w:rFonts w:ascii="Verdana" w:hAnsi="Verdana"/>
      <w:b/>
      <w:sz w:val="20"/>
    </w:rPr>
  </w:style>
  <w:style w:type="paragraph" w:styleId="Heading4">
    <w:name w:val="heading 4"/>
    <w:basedOn w:val="Normal"/>
    <w:next w:val="Normal"/>
    <w:qFormat/>
    <w:rsid w:val="006154AF"/>
    <w:pPr>
      <w:keepNext/>
      <w:widowControl w:val="0"/>
      <w:autoSpaceDE w:val="0"/>
      <w:autoSpaceDN w:val="0"/>
      <w:adjustRightInd w:val="0"/>
      <w:outlineLvl w:val="3"/>
    </w:pPr>
    <w:rPr>
      <w:rFonts w:ascii="Trebuchet MS" w:hAnsi="Trebuchet MS" w:cs="Arial"/>
      <w:b/>
      <w:szCs w:val="20"/>
    </w:rPr>
  </w:style>
  <w:style w:type="paragraph" w:styleId="Heading5">
    <w:name w:val="heading 5"/>
    <w:basedOn w:val="Normal"/>
    <w:next w:val="Normal"/>
    <w:qFormat/>
    <w:rsid w:val="006154A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154AF"/>
    <w:pPr>
      <w:spacing w:line="360" w:lineRule="auto"/>
      <w:jc w:val="both"/>
    </w:pPr>
    <w:rPr>
      <w:sz w:val="22"/>
      <w:szCs w:val="20"/>
      <w:lang w:bidi="he-IL"/>
    </w:rPr>
  </w:style>
  <w:style w:type="paragraph" w:customStyle="1" w:styleId="Nome">
    <w:name w:val="Nome"/>
    <w:basedOn w:val="Normal"/>
    <w:rsid w:val="006154AF"/>
    <w:pPr>
      <w:ind w:left="426" w:hanging="426"/>
    </w:pPr>
    <w:rPr>
      <w:b/>
      <w:sz w:val="28"/>
      <w:szCs w:val="20"/>
      <w:lang w:bidi="he-IL"/>
    </w:rPr>
  </w:style>
  <w:style w:type="paragraph" w:customStyle="1" w:styleId="Tit">
    <w:name w:val="Tit"/>
    <w:basedOn w:val="Normal"/>
    <w:autoRedefine/>
    <w:rsid w:val="007B6A19"/>
    <w:pPr>
      <w:framePr w:hSpace="187" w:vSpace="864" w:wrap="around" w:vAnchor="page" w:hAnchor="margin" w:xAlign="center" w:y="1268"/>
      <w:pBdr>
        <w:bottom w:val="single" w:sz="6" w:space="2" w:color="auto"/>
      </w:pBdr>
      <w:shd w:val="pct5" w:color="auto" w:fill="auto"/>
      <w:tabs>
        <w:tab w:val="left" w:pos="299"/>
      </w:tabs>
      <w:spacing w:after="120"/>
      <w:ind w:left="851" w:hanging="851"/>
      <w:jc w:val="both"/>
    </w:pPr>
    <w:rPr>
      <w:rFonts w:ascii="Palatino Linotype" w:hAnsi="Palatino Linotype"/>
      <w:b/>
      <w:color w:val="000000"/>
      <w:sz w:val="22"/>
      <w:szCs w:val="22"/>
      <w:lang w:bidi="he-IL"/>
    </w:rPr>
  </w:style>
  <w:style w:type="paragraph" w:customStyle="1" w:styleId="Style11ptBlueJustified">
    <w:name w:val="Style 11 pt Blue Justified"/>
    <w:basedOn w:val="Normal"/>
    <w:autoRedefine/>
    <w:rsid w:val="006154AF"/>
    <w:pPr>
      <w:framePr w:hSpace="187" w:vSpace="864" w:wrap="around" w:vAnchor="page" w:hAnchor="margin" w:xAlign="center" w:y="1268"/>
      <w:jc w:val="both"/>
    </w:pPr>
    <w:rPr>
      <w:rFonts w:ascii="Verdana" w:eastAsia="MS Mincho" w:hAnsi="Verdana"/>
      <w:b/>
      <w:sz w:val="16"/>
      <w:szCs w:val="16"/>
      <w:lang w:val="fr-FR" w:eastAsia="ja-JP"/>
    </w:rPr>
  </w:style>
  <w:style w:type="paragraph" w:styleId="PlainText">
    <w:name w:val="Plain Text"/>
    <w:basedOn w:val="Normal"/>
    <w:rsid w:val="006154AF"/>
    <w:rPr>
      <w:rFonts w:ascii="Courier New" w:hAnsi="Courier New"/>
      <w:sz w:val="20"/>
      <w:szCs w:val="20"/>
    </w:rPr>
  </w:style>
  <w:style w:type="paragraph" w:styleId="BodyTextIndent">
    <w:name w:val="Body Text Indent"/>
    <w:basedOn w:val="Normal"/>
    <w:rsid w:val="006154AF"/>
    <w:pPr>
      <w:framePr w:hSpace="187" w:vSpace="864" w:wrap="around" w:vAnchor="page" w:hAnchor="margin" w:xAlign="center" w:y="1268"/>
      <w:ind w:left="360"/>
      <w:jc w:val="center"/>
    </w:pPr>
    <w:rPr>
      <w:rFonts w:ascii="Arial" w:hAnsi="Arial"/>
      <w:sz w:val="22"/>
    </w:rPr>
  </w:style>
  <w:style w:type="character" w:customStyle="1" w:styleId="NormalVerdana">
    <w:name w:val="Normal + Verdana"/>
    <w:aliases w:val="10 pt,Justified,First line:  0.5&quot;,Line spacing:  0.3 lin..."/>
    <w:rsid w:val="006154AF"/>
    <w:rPr>
      <w:bCs/>
      <w:sz w:val="24"/>
      <w:szCs w:val="24"/>
      <w:lang w:val="en-US" w:eastAsia="en-US" w:bidi="ar-SA"/>
    </w:rPr>
  </w:style>
  <w:style w:type="paragraph" w:styleId="Title">
    <w:name w:val="Title"/>
    <w:basedOn w:val="Normal"/>
    <w:qFormat/>
    <w:rsid w:val="006154AF"/>
    <w:pPr>
      <w:jc w:val="center"/>
    </w:pPr>
    <w:rPr>
      <w:b/>
      <w:bCs/>
      <w:i/>
      <w:iCs/>
      <w:sz w:val="28"/>
    </w:rPr>
  </w:style>
  <w:style w:type="paragraph" w:styleId="HTMLPreformatted">
    <w:name w:val="HTML Preformatted"/>
    <w:basedOn w:val="Normal"/>
    <w:link w:val="HTMLPreformattedChar"/>
    <w:rsid w:val="0061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pPr>
    <w:rPr>
      <w:rFonts w:ascii="Courier New" w:hAnsi="Courier New"/>
      <w:sz w:val="20"/>
      <w:szCs w:val="20"/>
    </w:rPr>
  </w:style>
  <w:style w:type="character" w:styleId="Hyperlink">
    <w:name w:val="Hyperlink"/>
    <w:rsid w:val="006154AF"/>
    <w:rPr>
      <w:color w:val="0000FF"/>
      <w:u w:val="single"/>
    </w:rPr>
  </w:style>
  <w:style w:type="paragraph" w:styleId="NormalWeb">
    <w:name w:val="Normal (Web)"/>
    <w:basedOn w:val="Normal"/>
    <w:uiPriority w:val="99"/>
    <w:rsid w:val="007B6A19"/>
    <w:pPr>
      <w:spacing w:before="100" w:beforeAutospacing="1" w:after="100" w:afterAutospacing="1"/>
    </w:pPr>
  </w:style>
  <w:style w:type="paragraph" w:styleId="Header">
    <w:name w:val="header"/>
    <w:basedOn w:val="Normal"/>
    <w:link w:val="HeaderChar"/>
    <w:uiPriority w:val="99"/>
    <w:rsid w:val="00B60129"/>
    <w:pPr>
      <w:tabs>
        <w:tab w:val="center" w:pos="4680"/>
        <w:tab w:val="right" w:pos="9360"/>
      </w:tabs>
    </w:pPr>
  </w:style>
  <w:style w:type="character" w:customStyle="1" w:styleId="HeaderChar">
    <w:name w:val="Header Char"/>
    <w:link w:val="Header"/>
    <w:uiPriority w:val="99"/>
    <w:rsid w:val="00B60129"/>
    <w:rPr>
      <w:sz w:val="24"/>
      <w:szCs w:val="24"/>
    </w:rPr>
  </w:style>
  <w:style w:type="paragraph" w:styleId="Footer">
    <w:name w:val="footer"/>
    <w:basedOn w:val="Normal"/>
    <w:link w:val="FooterChar"/>
    <w:rsid w:val="00B60129"/>
    <w:pPr>
      <w:tabs>
        <w:tab w:val="center" w:pos="4680"/>
        <w:tab w:val="right" w:pos="9360"/>
      </w:tabs>
    </w:pPr>
  </w:style>
  <w:style w:type="character" w:customStyle="1" w:styleId="FooterChar">
    <w:name w:val="Footer Char"/>
    <w:link w:val="Footer"/>
    <w:rsid w:val="00B60129"/>
    <w:rPr>
      <w:sz w:val="24"/>
      <w:szCs w:val="24"/>
    </w:rPr>
  </w:style>
  <w:style w:type="character" w:customStyle="1" w:styleId="HTMLPreformattedChar">
    <w:name w:val="HTML Preformatted Char"/>
    <w:link w:val="HTMLPreformatted"/>
    <w:rsid w:val="00B8136B"/>
    <w:rPr>
      <w:rFonts w:ascii="Courier New" w:hAnsi="Courier New"/>
    </w:rPr>
  </w:style>
  <w:style w:type="paragraph" w:styleId="ListParagraph">
    <w:name w:val="List Paragraph"/>
    <w:basedOn w:val="Normal"/>
    <w:uiPriority w:val="34"/>
    <w:qFormat/>
    <w:rsid w:val="00B32CB1"/>
    <w:pPr>
      <w:ind w:left="720"/>
    </w:pPr>
  </w:style>
  <w:style w:type="character" w:customStyle="1" w:styleId="apple-converted-space">
    <w:name w:val="apple-converted-space"/>
    <w:basedOn w:val="DefaultParagraphFont"/>
    <w:rsid w:val="0054390B"/>
  </w:style>
  <w:style w:type="paragraph" w:styleId="BalloonText">
    <w:name w:val="Balloon Text"/>
    <w:basedOn w:val="Normal"/>
    <w:link w:val="BalloonTextChar"/>
    <w:rsid w:val="00C2480F"/>
    <w:rPr>
      <w:rFonts w:ascii="Tahoma" w:hAnsi="Tahoma" w:cs="Tahoma"/>
      <w:sz w:val="16"/>
      <w:szCs w:val="16"/>
    </w:rPr>
  </w:style>
  <w:style w:type="character" w:customStyle="1" w:styleId="BalloonTextChar">
    <w:name w:val="Balloon Text Char"/>
    <w:basedOn w:val="DefaultParagraphFont"/>
    <w:link w:val="BalloonText"/>
    <w:rsid w:val="00C2480F"/>
    <w:rPr>
      <w:rFonts w:ascii="Tahoma" w:hAnsi="Tahoma" w:cs="Tahoma"/>
      <w:sz w:val="16"/>
      <w:szCs w:val="16"/>
    </w:rPr>
  </w:style>
  <w:style w:type="character" w:customStyle="1" w:styleId="text-black">
    <w:name w:val="text-black"/>
    <w:basedOn w:val="DefaultParagraphFont"/>
    <w:rsid w:val="00135011"/>
  </w:style>
  <w:style w:type="paragraph" w:customStyle="1" w:styleId="BodyContentStyle">
    <w:name w:val="Body_Content_Style"/>
    <w:link w:val="BodyContentStyleChar"/>
    <w:rsid w:val="00DC3683"/>
    <w:pPr>
      <w:spacing w:before="120" w:after="180" w:line="288" w:lineRule="auto"/>
    </w:pPr>
    <w:rPr>
      <w:rFonts w:asciiTheme="minorHAnsi" w:eastAsiaTheme="minorHAnsi" w:hAnsiTheme="minorHAnsi" w:cstheme="minorBidi"/>
      <w:color w:val="000000" w:themeColor="text1"/>
      <w:sz w:val="18"/>
      <w:szCs w:val="18"/>
      <w:lang w:val="en-GB"/>
    </w:rPr>
  </w:style>
  <w:style w:type="character" w:customStyle="1" w:styleId="BodyContentStyleChar">
    <w:name w:val="Body_Content_Style Char"/>
    <w:basedOn w:val="DefaultParagraphFont"/>
    <w:link w:val="BodyContentStyle"/>
    <w:rsid w:val="00DC3683"/>
    <w:rPr>
      <w:rFonts w:asciiTheme="minorHAnsi" w:eastAsiaTheme="minorHAnsi" w:hAnsiTheme="minorHAnsi" w:cstheme="minorBidi"/>
      <w:color w:val="000000" w:themeColor="text1"/>
      <w:sz w:val="18"/>
      <w:szCs w:val="18"/>
      <w:lang w:val="en-GB"/>
    </w:rPr>
  </w:style>
  <w:style w:type="character" w:customStyle="1" w:styleId="SubHeadingbold">
    <w:name w:val="SubHeading_bold"/>
    <w:basedOn w:val="DefaultParagraphFont"/>
    <w:uiPriority w:val="1"/>
    <w:rsid w:val="00DC3683"/>
    <w:rPr>
      <w:rFonts w:asciiTheme="minorHAnsi" w:hAnsiTheme="minorHAnsi"/>
      <w:b/>
      <w:color w:val="000000" w:themeColor="text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97240">
      <w:bodyDiv w:val="1"/>
      <w:marLeft w:val="0"/>
      <w:marRight w:val="0"/>
      <w:marTop w:val="0"/>
      <w:marBottom w:val="0"/>
      <w:divBdr>
        <w:top w:val="none" w:sz="0" w:space="0" w:color="auto"/>
        <w:left w:val="none" w:sz="0" w:space="0" w:color="auto"/>
        <w:bottom w:val="none" w:sz="0" w:space="0" w:color="auto"/>
        <w:right w:val="none" w:sz="0" w:space="0" w:color="auto"/>
      </w:divBdr>
    </w:div>
    <w:div w:id="438452606">
      <w:bodyDiv w:val="1"/>
      <w:marLeft w:val="0"/>
      <w:marRight w:val="0"/>
      <w:marTop w:val="0"/>
      <w:marBottom w:val="0"/>
      <w:divBdr>
        <w:top w:val="none" w:sz="0" w:space="0" w:color="auto"/>
        <w:left w:val="none" w:sz="0" w:space="0" w:color="auto"/>
        <w:bottom w:val="none" w:sz="0" w:space="0" w:color="auto"/>
        <w:right w:val="none" w:sz="0" w:space="0" w:color="auto"/>
      </w:divBdr>
      <w:divsChild>
        <w:div w:id="972515920">
          <w:marLeft w:val="272"/>
          <w:marRight w:val="18"/>
          <w:marTop w:val="0"/>
          <w:marBottom w:val="0"/>
          <w:divBdr>
            <w:top w:val="none" w:sz="0" w:space="0" w:color="auto"/>
            <w:left w:val="none" w:sz="0" w:space="0" w:color="auto"/>
            <w:bottom w:val="none" w:sz="0" w:space="0" w:color="auto"/>
            <w:right w:val="none" w:sz="0" w:space="0" w:color="auto"/>
          </w:divBdr>
        </w:div>
        <w:div w:id="463694482">
          <w:marLeft w:val="272"/>
          <w:marRight w:val="18"/>
          <w:marTop w:val="0"/>
          <w:marBottom w:val="200"/>
          <w:divBdr>
            <w:top w:val="none" w:sz="0" w:space="0" w:color="auto"/>
            <w:left w:val="none" w:sz="0" w:space="0" w:color="auto"/>
            <w:bottom w:val="none" w:sz="0" w:space="0" w:color="auto"/>
            <w:right w:val="none" w:sz="0" w:space="0" w:color="auto"/>
          </w:divBdr>
        </w:div>
      </w:divsChild>
    </w:div>
    <w:div w:id="628046934">
      <w:bodyDiv w:val="1"/>
      <w:marLeft w:val="30"/>
      <w:marRight w:val="30"/>
      <w:marTop w:val="0"/>
      <w:marBottom w:val="0"/>
      <w:divBdr>
        <w:top w:val="none" w:sz="0" w:space="0" w:color="auto"/>
        <w:left w:val="none" w:sz="0" w:space="0" w:color="auto"/>
        <w:bottom w:val="none" w:sz="0" w:space="0" w:color="auto"/>
        <w:right w:val="none" w:sz="0" w:space="0" w:color="auto"/>
      </w:divBdr>
      <w:divsChild>
        <w:div w:id="764568881">
          <w:marLeft w:val="0"/>
          <w:marRight w:val="0"/>
          <w:marTop w:val="0"/>
          <w:marBottom w:val="0"/>
          <w:divBdr>
            <w:top w:val="none" w:sz="0" w:space="0" w:color="auto"/>
            <w:left w:val="none" w:sz="0" w:space="0" w:color="auto"/>
            <w:bottom w:val="none" w:sz="0" w:space="0" w:color="auto"/>
            <w:right w:val="none" w:sz="0" w:space="0" w:color="auto"/>
          </w:divBdr>
          <w:divsChild>
            <w:div w:id="1827163776">
              <w:marLeft w:val="0"/>
              <w:marRight w:val="0"/>
              <w:marTop w:val="0"/>
              <w:marBottom w:val="0"/>
              <w:divBdr>
                <w:top w:val="none" w:sz="0" w:space="0" w:color="auto"/>
                <w:left w:val="none" w:sz="0" w:space="0" w:color="auto"/>
                <w:bottom w:val="none" w:sz="0" w:space="0" w:color="auto"/>
                <w:right w:val="none" w:sz="0" w:space="0" w:color="auto"/>
              </w:divBdr>
              <w:divsChild>
                <w:div w:id="1614748363">
                  <w:marLeft w:val="180"/>
                  <w:marRight w:val="0"/>
                  <w:marTop w:val="0"/>
                  <w:marBottom w:val="0"/>
                  <w:divBdr>
                    <w:top w:val="none" w:sz="0" w:space="0" w:color="auto"/>
                    <w:left w:val="none" w:sz="0" w:space="0" w:color="auto"/>
                    <w:bottom w:val="none" w:sz="0" w:space="0" w:color="auto"/>
                    <w:right w:val="none" w:sz="0" w:space="0" w:color="auto"/>
                  </w:divBdr>
                  <w:divsChild>
                    <w:div w:id="17194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jun.koteshwar@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8</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Karthik</Company>
  <LinksUpToDate>false</LinksUpToDate>
  <CharactersWithSpaces>10441</CharactersWithSpaces>
  <SharedDoc>false</SharedDoc>
  <HLinks>
    <vt:vector size="6" baseType="variant">
      <vt:variant>
        <vt:i4>5111911</vt:i4>
      </vt:variant>
      <vt:variant>
        <vt:i4>0</vt:i4>
      </vt:variant>
      <vt:variant>
        <vt:i4>0</vt:i4>
      </vt:variant>
      <vt:variant>
        <vt:i4>5</vt:i4>
      </vt:variant>
      <vt:variant>
        <vt:lpwstr>mailto:arunpaul85@gmail.com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Karthik</dc:creator>
  <cp:lastModifiedBy>Badri</cp:lastModifiedBy>
  <cp:revision>158</cp:revision>
  <cp:lastPrinted>2006-10-25T16:28:00Z</cp:lastPrinted>
  <dcterms:created xsi:type="dcterms:W3CDTF">2012-05-31T09:46:00Z</dcterms:created>
  <dcterms:modified xsi:type="dcterms:W3CDTF">2022-04-26T21:06:00Z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